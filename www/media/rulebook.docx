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14B7" w:rsidRDefault="00C414B7">
      <w:pPr>
        <w:pStyle w:val="TOCHeading"/>
      </w:pPr>
      <w:r>
        <w:t>Contents</w:t>
      </w:r>
    </w:p>
    <w:p w:rsidR="00C17D02" w:rsidRDefault="00141CAC">
      <w:pPr>
        <w:pStyle w:val="TOC1"/>
        <w:tabs>
          <w:tab w:val="right" w:leader="dot" w:pos="9962"/>
        </w:tabs>
        <w:rPr>
          <w:rFonts w:eastAsiaTheme="minorEastAsia" w:cstheme="minorBidi"/>
          <w:noProof/>
          <w:szCs w:val="22"/>
        </w:rPr>
      </w:pPr>
      <w:r w:rsidRPr="00141CAC">
        <w:fldChar w:fldCharType="begin"/>
      </w:r>
      <w:r w:rsidR="00C414B7">
        <w:instrText xml:space="preserve"> TOC \o "1-3" \h \z \u </w:instrText>
      </w:r>
      <w:r w:rsidRPr="00141CAC">
        <w:fldChar w:fldCharType="separate"/>
      </w:r>
      <w:hyperlink w:anchor="_Toc371805377" w:history="1">
        <w:r w:rsidR="00C17D02" w:rsidRPr="0054005B">
          <w:rPr>
            <w:rStyle w:val="Hyperlink"/>
            <w:noProof/>
          </w:rPr>
          <w:t>Point System</w:t>
        </w:r>
        <w:r w:rsidR="00C17D02">
          <w:rPr>
            <w:noProof/>
            <w:webHidden/>
          </w:rPr>
          <w:tab/>
        </w:r>
        <w:r>
          <w:rPr>
            <w:noProof/>
            <w:webHidden/>
          </w:rPr>
          <w:fldChar w:fldCharType="begin"/>
        </w:r>
        <w:r w:rsidR="00C17D02">
          <w:rPr>
            <w:noProof/>
            <w:webHidden/>
          </w:rPr>
          <w:instrText xml:space="preserve"> PAGEREF _Toc371805377 \h </w:instrText>
        </w:r>
        <w:r>
          <w:rPr>
            <w:noProof/>
            <w:webHidden/>
          </w:rPr>
        </w:r>
        <w:r>
          <w:rPr>
            <w:noProof/>
            <w:webHidden/>
          </w:rPr>
          <w:fldChar w:fldCharType="separate"/>
        </w:r>
        <w:r w:rsidR="00C17D02">
          <w:rPr>
            <w:noProof/>
            <w:webHidden/>
          </w:rPr>
          <w:t>2</w:t>
        </w:r>
        <w:r>
          <w:rPr>
            <w:noProof/>
            <w:webHidden/>
          </w:rPr>
          <w:fldChar w:fldCharType="end"/>
        </w:r>
      </w:hyperlink>
    </w:p>
    <w:p w:rsidR="00C17D02" w:rsidRDefault="00141CAC">
      <w:pPr>
        <w:pStyle w:val="TOC1"/>
        <w:tabs>
          <w:tab w:val="right" w:leader="dot" w:pos="9962"/>
        </w:tabs>
        <w:rPr>
          <w:rFonts w:eastAsiaTheme="minorEastAsia" w:cstheme="minorBidi"/>
          <w:noProof/>
          <w:szCs w:val="22"/>
        </w:rPr>
      </w:pPr>
      <w:hyperlink w:anchor="_Toc371805378" w:history="1">
        <w:r w:rsidR="00C17D02" w:rsidRPr="0054005B">
          <w:rPr>
            <w:rStyle w:val="Hyperlink"/>
            <w:noProof/>
          </w:rPr>
          <w:t>Matchups</w:t>
        </w:r>
        <w:r w:rsidR="00C17D02">
          <w:rPr>
            <w:noProof/>
            <w:webHidden/>
          </w:rPr>
          <w:tab/>
        </w:r>
        <w:r>
          <w:rPr>
            <w:noProof/>
            <w:webHidden/>
          </w:rPr>
          <w:fldChar w:fldCharType="begin"/>
        </w:r>
        <w:r w:rsidR="00C17D02">
          <w:rPr>
            <w:noProof/>
            <w:webHidden/>
          </w:rPr>
          <w:instrText xml:space="preserve"> PAGEREF _Toc371805378 \h </w:instrText>
        </w:r>
        <w:r>
          <w:rPr>
            <w:noProof/>
            <w:webHidden/>
          </w:rPr>
        </w:r>
        <w:r>
          <w:rPr>
            <w:noProof/>
            <w:webHidden/>
          </w:rPr>
          <w:fldChar w:fldCharType="separate"/>
        </w:r>
        <w:r w:rsidR="00C17D02">
          <w:rPr>
            <w:noProof/>
            <w:webHidden/>
          </w:rPr>
          <w:t>2</w:t>
        </w:r>
        <w:r>
          <w:rPr>
            <w:noProof/>
            <w:webHidden/>
          </w:rPr>
          <w:fldChar w:fldCharType="end"/>
        </w:r>
      </w:hyperlink>
    </w:p>
    <w:p w:rsidR="00C17D02" w:rsidRDefault="00141CAC">
      <w:pPr>
        <w:pStyle w:val="TOC1"/>
        <w:tabs>
          <w:tab w:val="right" w:leader="dot" w:pos="9962"/>
        </w:tabs>
        <w:rPr>
          <w:rFonts w:eastAsiaTheme="minorEastAsia" w:cstheme="minorBidi"/>
          <w:noProof/>
          <w:szCs w:val="22"/>
        </w:rPr>
      </w:pPr>
      <w:hyperlink w:anchor="_Toc371805379" w:history="1">
        <w:r w:rsidR="00C17D02" w:rsidRPr="0054005B">
          <w:rPr>
            <w:rStyle w:val="Hyperlink"/>
            <w:noProof/>
          </w:rPr>
          <w:t>Divisions</w:t>
        </w:r>
        <w:r w:rsidR="00C17D02">
          <w:rPr>
            <w:noProof/>
            <w:webHidden/>
          </w:rPr>
          <w:tab/>
        </w:r>
        <w:r>
          <w:rPr>
            <w:noProof/>
            <w:webHidden/>
          </w:rPr>
          <w:fldChar w:fldCharType="begin"/>
        </w:r>
        <w:r w:rsidR="00C17D02">
          <w:rPr>
            <w:noProof/>
            <w:webHidden/>
          </w:rPr>
          <w:instrText xml:space="preserve"> PAGEREF _Toc371805379 \h </w:instrText>
        </w:r>
        <w:r>
          <w:rPr>
            <w:noProof/>
            <w:webHidden/>
          </w:rPr>
        </w:r>
        <w:r>
          <w:rPr>
            <w:noProof/>
            <w:webHidden/>
          </w:rPr>
          <w:fldChar w:fldCharType="separate"/>
        </w:r>
        <w:r w:rsidR="00C17D02">
          <w:rPr>
            <w:noProof/>
            <w:webHidden/>
          </w:rPr>
          <w:t>3</w:t>
        </w:r>
        <w:r>
          <w:rPr>
            <w:noProof/>
            <w:webHidden/>
          </w:rPr>
          <w:fldChar w:fldCharType="end"/>
        </w:r>
      </w:hyperlink>
    </w:p>
    <w:p w:rsidR="00C17D02" w:rsidRDefault="00141CAC">
      <w:pPr>
        <w:pStyle w:val="TOC1"/>
        <w:tabs>
          <w:tab w:val="right" w:leader="dot" w:pos="9962"/>
        </w:tabs>
        <w:rPr>
          <w:rFonts w:eastAsiaTheme="minorEastAsia" w:cstheme="minorBidi"/>
          <w:noProof/>
          <w:szCs w:val="22"/>
        </w:rPr>
      </w:pPr>
      <w:hyperlink w:anchor="_Toc371805380" w:history="1">
        <w:r w:rsidR="00C17D02" w:rsidRPr="0054005B">
          <w:rPr>
            <w:rStyle w:val="Hyperlink"/>
            <w:noProof/>
          </w:rPr>
          <w:t>Standings Tie Break Procedure</w:t>
        </w:r>
        <w:r w:rsidR="00C17D02">
          <w:rPr>
            <w:noProof/>
            <w:webHidden/>
          </w:rPr>
          <w:tab/>
        </w:r>
        <w:r>
          <w:rPr>
            <w:noProof/>
            <w:webHidden/>
          </w:rPr>
          <w:fldChar w:fldCharType="begin"/>
        </w:r>
        <w:r w:rsidR="00C17D02">
          <w:rPr>
            <w:noProof/>
            <w:webHidden/>
          </w:rPr>
          <w:instrText xml:space="preserve"> PAGEREF _Toc371805380 \h </w:instrText>
        </w:r>
        <w:r>
          <w:rPr>
            <w:noProof/>
            <w:webHidden/>
          </w:rPr>
        </w:r>
        <w:r>
          <w:rPr>
            <w:noProof/>
            <w:webHidden/>
          </w:rPr>
          <w:fldChar w:fldCharType="separate"/>
        </w:r>
        <w:r w:rsidR="00C17D02">
          <w:rPr>
            <w:noProof/>
            <w:webHidden/>
          </w:rPr>
          <w:t>3</w:t>
        </w:r>
        <w:r>
          <w:rPr>
            <w:noProof/>
            <w:webHidden/>
          </w:rPr>
          <w:fldChar w:fldCharType="end"/>
        </w:r>
      </w:hyperlink>
    </w:p>
    <w:p w:rsidR="00C17D02" w:rsidRDefault="00141CAC">
      <w:pPr>
        <w:pStyle w:val="TOC1"/>
        <w:tabs>
          <w:tab w:val="right" w:leader="dot" w:pos="9962"/>
        </w:tabs>
        <w:rPr>
          <w:rFonts w:eastAsiaTheme="minorEastAsia" w:cstheme="minorBidi"/>
          <w:noProof/>
          <w:szCs w:val="22"/>
        </w:rPr>
      </w:pPr>
      <w:hyperlink w:anchor="_Toc371805381" w:history="1">
        <w:r w:rsidR="00C17D02" w:rsidRPr="0054005B">
          <w:rPr>
            <w:rStyle w:val="Hyperlink"/>
            <w:noProof/>
          </w:rPr>
          <w:t>Playoff Format</w:t>
        </w:r>
        <w:r w:rsidR="00C17D02">
          <w:rPr>
            <w:noProof/>
            <w:webHidden/>
          </w:rPr>
          <w:tab/>
        </w:r>
        <w:r>
          <w:rPr>
            <w:noProof/>
            <w:webHidden/>
          </w:rPr>
          <w:fldChar w:fldCharType="begin"/>
        </w:r>
        <w:r w:rsidR="00C17D02">
          <w:rPr>
            <w:noProof/>
            <w:webHidden/>
          </w:rPr>
          <w:instrText xml:space="preserve"> PAGEREF _Toc371805381 \h </w:instrText>
        </w:r>
        <w:r>
          <w:rPr>
            <w:noProof/>
            <w:webHidden/>
          </w:rPr>
        </w:r>
        <w:r>
          <w:rPr>
            <w:noProof/>
            <w:webHidden/>
          </w:rPr>
          <w:fldChar w:fldCharType="separate"/>
        </w:r>
        <w:r w:rsidR="00C17D02">
          <w:rPr>
            <w:noProof/>
            <w:webHidden/>
          </w:rPr>
          <w:t>4</w:t>
        </w:r>
        <w:r>
          <w:rPr>
            <w:noProof/>
            <w:webHidden/>
          </w:rPr>
          <w:fldChar w:fldCharType="end"/>
        </w:r>
      </w:hyperlink>
    </w:p>
    <w:p w:rsidR="00C17D02" w:rsidRDefault="00141CAC">
      <w:pPr>
        <w:pStyle w:val="TOC1"/>
        <w:tabs>
          <w:tab w:val="right" w:leader="dot" w:pos="9962"/>
        </w:tabs>
        <w:rPr>
          <w:rFonts w:eastAsiaTheme="minorEastAsia" w:cstheme="minorBidi"/>
          <w:noProof/>
          <w:szCs w:val="22"/>
        </w:rPr>
      </w:pPr>
      <w:hyperlink w:anchor="_Toc371805382" w:history="1">
        <w:r w:rsidR="00C17D02" w:rsidRPr="0054005B">
          <w:rPr>
            <w:rStyle w:val="Hyperlink"/>
            <w:noProof/>
          </w:rPr>
          <w:t>Trade Deadline</w:t>
        </w:r>
        <w:r w:rsidR="00C17D02">
          <w:rPr>
            <w:noProof/>
            <w:webHidden/>
          </w:rPr>
          <w:tab/>
        </w:r>
        <w:r>
          <w:rPr>
            <w:noProof/>
            <w:webHidden/>
          </w:rPr>
          <w:fldChar w:fldCharType="begin"/>
        </w:r>
        <w:r w:rsidR="00C17D02">
          <w:rPr>
            <w:noProof/>
            <w:webHidden/>
          </w:rPr>
          <w:instrText xml:space="preserve"> PAGEREF _Toc371805382 \h </w:instrText>
        </w:r>
        <w:r>
          <w:rPr>
            <w:noProof/>
            <w:webHidden/>
          </w:rPr>
        </w:r>
        <w:r>
          <w:rPr>
            <w:noProof/>
            <w:webHidden/>
          </w:rPr>
          <w:fldChar w:fldCharType="separate"/>
        </w:r>
        <w:r w:rsidR="00C17D02">
          <w:rPr>
            <w:noProof/>
            <w:webHidden/>
          </w:rPr>
          <w:t>4</w:t>
        </w:r>
        <w:r>
          <w:rPr>
            <w:noProof/>
            <w:webHidden/>
          </w:rPr>
          <w:fldChar w:fldCharType="end"/>
        </w:r>
      </w:hyperlink>
    </w:p>
    <w:p w:rsidR="00C17D02" w:rsidRDefault="00141CAC">
      <w:pPr>
        <w:pStyle w:val="TOC1"/>
        <w:tabs>
          <w:tab w:val="right" w:leader="dot" w:pos="9962"/>
        </w:tabs>
        <w:rPr>
          <w:rFonts w:eastAsiaTheme="minorEastAsia" w:cstheme="minorBidi"/>
          <w:noProof/>
          <w:szCs w:val="22"/>
        </w:rPr>
      </w:pPr>
      <w:hyperlink w:anchor="_Toc371805383" w:history="1">
        <w:r w:rsidR="00C17D02" w:rsidRPr="0054005B">
          <w:rPr>
            <w:rStyle w:val="Hyperlink"/>
            <w:noProof/>
          </w:rPr>
          <w:t>Team Composition</w:t>
        </w:r>
        <w:r w:rsidR="00C17D02">
          <w:rPr>
            <w:noProof/>
            <w:webHidden/>
          </w:rPr>
          <w:tab/>
        </w:r>
        <w:r>
          <w:rPr>
            <w:noProof/>
            <w:webHidden/>
          </w:rPr>
          <w:fldChar w:fldCharType="begin"/>
        </w:r>
        <w:r w:rsidR="00C17D02">
          <w:rPr>
            <w:noProof/>
            <w:webHidden/>
          </w:rPr>
          <w:instrText xml:space="preserve"> PAGEREF _Toc371805383 \h </w:instrText>
        </w:r>
        <w:r>
          <w:rPr>
            <w:noProof/>
            <w:webHidden/>
          </w:rPr>
        </w:r>
        <w:r>
          <w:rPr>
            <w:noProof/>
            <w:webHidden/>
          </w:rPr>
          <w:fldChar w:fldCharType="separate"/>
        </w:r>
        <w:r w:rsidR="00C17D02">
          <w:rPr>
            <w:noProof/>
            <w:webHidden/>
          </w:rPr>
          <w:t>4</w:t>
        </w:r>
        <w:r>
          <w:rPr>
            <w:noProof/>
            <w:webHidden/>
          </w:rPr>
          <w:fldChar w:fldCharType="end"/>
        </w:r>
      </w:hyperlink>
    </w:p>
    <w:p w:rsidR="00C17D02" w:rsidRDefault="00141CAC">
      <w:pPr>
        <w:pStyle w:val="TOC1"/>
        <w:tabs>
          <w:tab w:val="right" w:leader="dot" w:pos="9962"/>
        </w:tabs>
        <w:rPr>
          <w:rFonts w:eastAsiaTheme="minorEastAsia" w:cstheme="minorBidi"/>
          <w:noProof/>
          <w:szCs w:val="22"/>
        </w:rPr>
      </w:pPr>
      <w:hyperlink w:anchor="_Toc371805384" w:history="1">
        <w:r w:rsidR="00C17D02" w:rsidRPr="0054005B">
          <w:rPr>
            <w:rStyle w:val="Hyperlink"/>
            <w:noProof/>
          </w:rPr>
          <w:t>Trades/Waivers</w:t>
        </w:r>
        <w:r w:rsidR="00C17D02">
          <w:rPr>
            <w:noProof/>
            <w:webHidden/>
          </w:rPr>
          <w:tab/>
        </w:r>
        <w:r>
          <w:rPr>
            <w:noProof/>
            <w:webHidden/>
          </w:rPr>
          <w:fldChar w:fldCharType="begin"/>
        </w:r>
        <w:r w:rsidR="00C17D02">
          <w:rPr>
            <w:noProof/>
            <w:webHidden/>
          </w:rPr>
          <w:instrText xml:space="preserve"> PAGEREF _Toc371805384 \h </w:instrText>
        </w:r>
        <w:r>
          <w:rPr>
            <w:noProof/>
            <w:webHidden/>
          </w:rPr>
        </w:r>
        <w:r>
          <w:rPr>
            <w:noProof/>
            <w:webHidden/>
          </w:rPr>
          <w:fldChar w:fldCharType="separate"/>
        </w:r>
        <w:r w:rsidR="00C17D02">
          <w:rPr>
            <w:noProof/>
            <w:webHidden/>
          </w:rPr>
          <w:t>5</w:t>
        </w:r>
        <w:r>
          <w:rPr>
            <w:noProof/>
            <w:webHidden/>
          </w:rPr>
          <w:fldChar w:fldCharType="end"/>
        </w:r>
      </w:hyperlink>
    </w:p>
    <w:p w:rsidR="00C17D02" w:rsidRDefault="00141CAC">
      <w:pPr>
        <w:pStyle w:val="TOC1"/>
        <w:tabs>
          <w:tab w:val="right" w:leader="dot" w:pos="9962"/>
        </w:tabs>
        <w:rPr>
          <w:rFonts w:eastAsiaTheme="minorEastAsia" w:cstheme="minorBidi"/>
          <w:noProof/>
          <w:szCs w:val="22"/>
        </w:rPr>
      </w:pPr>
      <w:hyperlink w:anchor="_Toc371805385" w:history="1">
        <w:r w:rsidR="00C17D02" w:rsidRPr="0054005B">
          <w:rPr>
            <w:rStyle w:val="Hyperlink"/>
            <w:noProof/>
          </w:rPr>
          <w:t>Drafting</w:t>
        </w:r>
        <w:r w:rsidR="00C17D02">
          <w:rPr>
            <w:noProof/>
            <w:webHidden/>
          </w:rPr>
          <w:tab/>
        </w:r>
        <w:r>
          <w:rPr>
            <w:noProof/>
            <w:webHidden/>
          </w:rPr>
          <w:fldChar w:fldCharType="begin"/>
        </w:r>
        <w:r w:rsidR="00C17D02">
          <w:rPr>
            <w:noProof/>
            <w:webHidden/>
          </w:rPr>
          <w:instrText xml:space="preserve"> PAGEREF _Toc371805385 \h </w:instrText>
        </w:r>
        <w:r>
          <w:rPr>
            <w:noProof/>
            <w:webHidden/>
          </w:rPr>
        </w:r>
        <w:r>
          <w:rPr>
            <w:noProof/>
            <w:webHidden/>
          </w:rPr>
          <w:fldChar w:fldCharType="separate"/>
        </w:r>
        <w:r w:rsidR="00C17D02">
          <w:rPr>
            <w:noProof/>
            <w:webHidden/>
          </w:rPr>
          <w:t>5</w:t>
        </w:r>
        <w:r>
          <w:rPr>
            <w:noProof/>
            <w:webHidden/>
          </w:rPr>
          <w:fldChar w:fldCharType="end"/>
        </w:r>
      </w:hyperlink>
    </w:p>
    <w:p w:rsidR="00C414B7" w:rsidRDefault="00141CAC">
      <w:r>
        <w:fldChar w:fldCharType="end"/>
      </w:r>
    </w:p>
    <w:p w:rsidR="00C414B7" w:rsidRPr="00C414B7" w:rsidRDefault="00C414B7" w:rsidP="00C414B7"/>
    <w:p w:rsidR="00C17D02" w:rsidRDefault="00C17D02">
      <w:pPr>
        <w:rPr>
          <w:rFonts w:asciiTheme="majorHAnsi" w:eastAsiaTheme="majorEastAsia" w:hAnsiTheme="majorHAnsi" w:cstheme="majorBidi"/>
          <w:b/>
          <w:bCs/>
          <w:color w:val="365F91" w:themeColor="accent1" w:themeShade="BF"/>
          <w:sz w:val="28"/>
          <w:szCs w:val="28"/>
        </w:rPr>
      </w:pPr>
      <w:r>
        <w:br w:type="page"/>
      </w:r>
    </w:p>
    <w:p w:rsidR="00B83D16" w:rsidRDefault="00B83D16" w:rsidP="00C414B7">
      <w:pPr>
        <w:pStyle w:val="Heading1"/>
      </w:pPr>
      <w:bookmarkStart w:id="0" w:name="_Toc371805377"/>
      <w:r>
        <w:lastRenderedPageBreak/>
        <w:t>Point System</w:t>
      </w:r>
      <w:bookmarkEnd w:id="0"/>
    </w:p>
    <w:p w:rsidR="00B83D16" w:rsidRDefault="00B83D16">
      <w:pPr>
        <w:pStyle w:val="BodyText"/>
        <w:numPr>
          <w:ilvl w:val="0"/>
          <w:numId w:val="1"/>
        </w:numPr>
        <w:tabs>
          <w:tab w:val="left" w:pos="707"/>
        </w:tabs>
        <w:spacing w:after="0" w:line="273" w:lineRule="auto"/>
        <w:rPr>
          <w:rFonts w:ascii="Arial" w:hAnsi="Arial"/>
          <w:color w:val="000000"/>
        </w:rPr>
      </w:pPr>
      <w:r>
        <w:rPr>
          <w:rFonts w:ascii="Arial" w:hAnsi="Arial"/>
          <w:color w:val="000000"/>
        </w:rPr>
        <w:t>The following stats are counted, with the fantasy point value in brackets</w:t>
      </w:r>
    </w:p>
    <w:p w:rsidR="00B83D16" w:rsidRDefault="00B83D16">
      <w:pPr>
        <w:pStyle w:val="BodyText"/>
        <w:numPr>
          <w:ilvl w:val="1"/>
          <w:numId w:val="1"/>
        </w:numPr>
        <w:tabs>
          <w:tab w:val="left" w:pos="1414"/>
        </w:tabs>
        <w:spacing w:after="0" w:line="273" w:lineRule="auto"/>
        <w:rPr>
          <w:rFonts w:ascii="Arial" w:hAnsi="Arial"/>
          <w:color w:val="000000"/>
        </w:rPr>
      </w:pPr>
      <w:r>
        <w:rPr>
          <w:rFonts w:ascii="Arial" w:hAnsi="Arial"/>
          <w:color w:val="000000"/>
        </w:rPr>
        <w:t>Player Stats</w:t>
      </w:r>
    </w:p>
    <w:p w:rsidR="00B83D16" w:rsidRDefault="00B83D16">
      <w:pPr>
        <w:pStyle w:val="BodyText"/>
        <w:numPr>
          <w:ilvl w:val="2"/>
          <w:numId w:val="1"/>
        </w:numPr>
        <w:tabs>
          <w:tab w:val="left" w:pos="2121"/>
        </w:tabs>
        <w:spacing w:after="0" w:line="273" w:lineRule="auto"/>
        <w:rPr>
          <w:rFonts w:ascii="Arial" w:hAnsi="Arial"/>
          <w:color w:val="000000"/>
        </w:rPr>
      </w:pPr>
      <w:r>
        <w:rPr>
          <w:rFonts w:ascii="Arial" w:hAnsi="Arial"/>
          <w:color w:val="000000"/>
        </w:rPr>
        <w:t>goals (10)</w:t>
      </w:r>
    </w:p>
    <w:p w:rsidR="00B83D16" w:rsidRDefault="00B83D16">
      <w:pPr>
        <w:pStyle w:val="BodyText"/>
        <w:numPr>
          <w:ilvl w:val="2"/>
          <w:numId w:val="1"/>
        </w:numPr>
        <w:tabs>
          <w:tab w:val="left" w:pos="2121"/>
        </w:tabs>
        <w:spacing w:after="0" w:line="273" w:lineRule="auto"/>
        <w:rPr>
          <w:rFonts w:ascii="Arial" w:hAnsi="Arial"/>
          <w:color w:val="000000"/>
        </w:rPr>
      </w:pPr>
      <w:r>
        <w:rPr>
          <w:rFonts w:ascii="Arial" w:hAnsi="Arial"/>
          <w:color w:val="000000"/>
        </w:rPr>
        <w:t>assists (10)</w:t>
      </w:r>
    </w:p>
    <w:p w:rsidR="00B83D16" w:rsidRDefault="00B83D16">
      <w:pPr>
        <w:pStyle w:val="BodyText"/>
        <w:numPr>
          <w:ilvl w:val="2"/>
          <w:numId w:val="1"/>
        </w:numPr>
        <w:tabs>
          <w:tab w:val="left" w:pos="2121"/>
        </w:tabs>
        <w:spacing w:after="0" w:line="273" w:lineRule="auto"/>
        <w:rPr>
          <w:rFonts w:ascii="Arial" w:hAnsi="Arial"/>
          <w:color w:val="000000"/>
        </w:rPr>
      </w:pPr>
      <w:r>
        <w:rPr>
          <w:rFonts w:ascii="Arial" w:hAnsi="Arial"/>
          <w:color w:val="000000"/>
        </w:rPr>
        <w:t>plus minus (+/- 7)</w:t>
      </w:r>
    </w:p>
    <w:p w:rsidR="00B83D16" w:rsidRDefault="00B83D16">
      <w:pPr>
        <w:pStyle w:val="BodyText"/>
        <w:numPr>
          <w:ilvl w:val="2"/>
          <w:numId w:val="1"/>
        </w:numPr>
        <w:tabs>
          <w:tab w:val="left" w:pos="2121"/>
        </w:tabs>
        <w:spacing w:after="0" w:line="273" w:lineRule="auto"/>
        <w:rPr>
          <w:rFonts w:ascii="Arial" w:hAnsi="Arial"/>
          <w:color w:val="000000"/>
        </w:rPr>
      </w:pPr>
      <w:r>
        <w:rPr>
          <w:rFonts w:ascii="Arial" w:hAnsi="Arial"/>
          <w:color w:val="000000"/>
        </w:rPr>
        <w:t>power play goal (10)</w:t>
      </w:r>
    </w:p>
    <w:p w:rsidR="00B83D16" w:rsidRDefault="00B83D16">
      <w:pPr>
        <w:pStyle w:val="BodyText"/>
        <w:numPr>
          <w:ilvl w:val="2"/>
          <w:numId w:val="1"/>
        </w:numPr>
        <w:tabs>
          <w:tab w:val="left" w:pos="2121"/>
        </w:tabs>
        <w:spacing w:after="0" w:line="273" w:lineRule="auto"/>
        <w:rPr>
          <w:rFonts w:ascii="Arial" w:hAnsi="Arial"/>
          <w:color w:val="000000"/>
        </w:rPr>
      </w:pPr>
      <w:r>
        <w:rPr>
          <w:rFonts w:ascii="Arial" w:hAnsi="Arial"/>
          <w:color w:val="000000"/>
        </w:rPr>
        <w:t>power play assist (10)</w:t>
      </w:r>
    </w:p>
    <w:p w:rsidR="00B83D16" w:rsidRDefault="00B83D16">
      <w:pPr>
        <w:pStyle w:val="BodyText"/>
        <w:numPr>
          <w:ilvl w:val="2"/>
          <w:numId w:val="1"/>
        </w:numPr>
        <w:tabs>
          <w:tab w:val="left" w:pos="2121"/>
        </w:tabs>
        <w:spacing w:after="0" w:line="273" w:lineRule="auto"/>
        <w:rPr>
          <w:rFonts w:ascii="Arial" w:hAnsi="Arial"/>
          <w:color w:val="000000"/>
        </w:rPr>
      </w:pPr>
      <w:r>
        <w:rPr>
          <w:rFonts w:ascii="Arial" w:hAnsi="Arial"/>
          <w:color w:val="000000"/>
        </w:rPr>
        <w:t>shorthanded goal (10)</w:t>
      </w:r>
    </w:p>
    <w:p w:rsidR="00B83D16" w:rsidRDefault="00B83D16">
      <w:pPr>
        <w:pStyle w:val="BodyText"/>
        <w:numPr>
          <w:ilvl w:val="2"/>
          <w:numId w:val="1"/>
        </w:numPr>
        <w:tabs>
          <w:tab w:val="left" w:pos="2121"/>
        </w:tabs>
        <w:spacing w:after="0" w:line="273" w:lineRule="auto"/>
        <w:rPr>
          <w:rFonts w:ascii="Arial" w:hAnsi="Arial"/>
          <w:color w:val="000000"/>
        </w:rPr>
      </w:pPr>
      <w:r>
        <w:rPr>
          <w:rFonts w:ascii="Arial" w:hAnsi="Arial"/>
          <w:color w:val="000000"/>
        </w:rPr>
        <w:t>shorthanded assist (10)</w:t>
      </w:r>
    </w:p>
    <w:p w:rsidR="00B83D16" w:rsidRDefault="00B83D16">
      <w:pPr>
        <w:pStyle w:val="BodyText"/>
        <w:numPr>
          <w:ilvl w:val="2"/>
          <w:numId w:val="1"/>
        </w:numPr>
        <w:tabs>
          <w:tab w:val="left" w:pos="2121"/>
        </w:tabs>
        <w:spacing w:after="0" w:line="273" w:lineRule="auto"/>
        <w:rPr>
          <w:rFonts w:ascii="Arial" w:hAnsi="Arial"/>
          <w:color w:val="000000"/>
        </w:rPr>
      </w:pPr>
      <w:r>
        <w:rPr>
          <w:rFonts w:ascii="Arial" w:hAnsi="Arial"/>
          <w:color w:val="000000"/>
        </w:rPr>
        <w:t>penalty shot goal (10)</w:t>
      </w:r>
    </w:p>
    <w:p w:rsidR="00B83D16" w:rsidRDefault="00B83D16">
      <w:pPr>
        <w:pStyle w:val="BodyText"/>
        <w:numPr>
          <w:ilvl w:val="2"/>
          <w:numId w:val="1"/>
        </w:numPr>
        <w:tabs>
          <w:tab w:val="left" w:pos="2121"/>
        </w:tabs>
        <w:spacing w:after="0" w:line="273" w:lineRule="auto"/>
        <w:rPr>
          <w:rFonts w:ascii="Arial" w:hAnsi="Arial"/>
          <w:color w:val="000000"/>
        </w:rPr>
      </w:pPr>
      <w:r>
        <w:rPr>
          <w:rFonts w:ascii="Arial" w:hAnsi="Arial"/>
          <w:color w:val="000000"/>
        </w:rPr>
        <w:t>game winning goal (10)</w:t>
      </w:r>
    </w:p>
    <w:p w:rsidR="00B83D16" w:rsidRDefault="00B83D16">
      <w:pPr>
        <w:pStyle w:val="BodyText"/>
        <w:numPr>
          <w:ilvl w:val="2"/>
          <w:numId w:val="1"/>
        </w:numPr>
        <w:tabs>
          <w:tab w:val="left" w:pos="2121"/>
        </w:tabs>
        <w:spacing w:after="0" w:line="273" w:lineRule="auto"/>
        <w:rPr>
          <w:rFonts w:ascii="Arial" w:hAnsi="Arial"/>
          <w:color w:val="000000"/>
        </w:rPr>
      </w:pPr>
      <w:r>
        <w:rPr>
          <w:rFonts w:ascii="Arial" w:hAnsi="Arial"/>
          <w:color w:val="000000"/>
        </w:rPr>
        <w:t>game winning assist (10)</w:t>
      </w:r>
    </w:p>
    <w:p w:rsidR="00B83D16" w:rsidRDefault="00B83D16">
      <w:pPr>
        <w:pStyle w:val="BodyText"/>
        <w:numPr>
          <w:ilvl w:val="2"/>
          <w:numId w:val="1"/>
        </w:numPr>
        <w:tabs>
          <w:tab w:val="left" w:pos="2121"/>
        </w:tabs>
        <w:spacing w:after="0" w:line="273" w:lineRule="auto"/>
        <w:rPr>
          <w:rFonts w:ascii="Arial" w:hAnsi="Arial"/>
          <w:color w:val="000000"/>
        </w:rPr>
      </w:pPr>
      <w:r>
        <w:rPr>
          <w:rFonts w:ascii="Arial" w:hAnsi="Arial"/>
          <w:color w:val="000000"/>
        </w:rPr>
        <w:t>hit (1)</w:t>
      </w:r>
    </w:p>
    <w:p w:rsidR="00B83D16" w:rsidRDefault="00B83D16">
      <w:pPr>
        <w:pStyle w:val="BodyText"/>
        <w:numPr>
          <w:ilvl w:val="2"/>
          <w:numId w:val="1"/>
        </w:numPr>
        <w:tabs>
          <w:tab w:val="left" w:pos="2121"/>
        </w:tabs>
        <w:spacing w:after="0" w:line="273" w:lineRule="auto"/>
        <w:rPr>
          <w:rFonts w:ascii="Arial" w:hAnsi="Arial"/>
          <w:color w:val="000000"/>
        </w:rPr>
      </w:pPr>
      <w:r>
        <w:rPr>
          <w:rFonts w:ascii="Arial" w:hAnsi="Arial"/>
          <w:color w:val="000000"/>
        </w:rPr>
        <w:t>block (1)</w:t>
      </w:r>
    </w:p>
    <w:p w:rsidR="00B83D16" w:rsidRDefault="00B83D16">
      <w:pPr>
        <w:pStyle w:val="BodyText"/>
        <w:numPr>
          <w:ilvl w:val="2"/>
          <w:numId w:val="1"/>
        </w:numPr>
        <w:tabs>
          <w:tab w:val="left" w:pos="2121"/>
        </w:tabs>
        <w:spacing w:after="0" w:line="273" w:lineRule="auto"/>
        <w:rPr>
          <w:rFonts w:ascii="Arial" w:hAnsi="Arial"/>
          <w:color w:val="000000"/>
        </w:rPr>
      </w:pPr>
      <w:r>
        <w:rPr>
          <w:rFonts w:ascii="Arial" w:hAnsi="Arial"/>
          <w:color w:val="000000"/>
        </w:rPr>
        <w:t>giveaway (-1)</w:t>
      </w:r>
    </w:p>
    <w:p w:rsidR="00B83D16" w:rsidRDefault="00B83D16">
      <w:pPr>
        <w:pStyle w:val="BodyText"/>
        <w:numPr>
          <w:ilvl w:val="2"/>
          <w:numId w:val="1"/>
        </w:numPr>
        <w:tabs>
          <w:tab w:val="left" w:pos="2121"/>
        </w:tabs>
        <w:spacing w:after="0" w:line="273" w:lineRule="auto"/>
        <w:rPr>
          <w:rFonts w:ascii="Arial" w:hAnsi="Arial"/>
          <w:color w:val="000000"/>
        </w:rPr>
      </w:pPr>
      <w:r>
        <w:rPr>
          <w:rFonts w:ascii="Arial" w:hAnsi="Arial"/>
          <w:color w:val="000000"/>
        </w:rPr>
        <w:t>takeaway (1)</w:t>
      </w:r>
    </w:p>
    <w:p w:rsidR="00B83D16" w:rsidRDefault="00B83D16">
      <w:pPr>
        <w:pStyle w:val="BodyText"/>
        <w:numPr>
          <w:ilvl w:val="2"/>
          <w:numId w:val="1"/>
        </w:numPr>
        <w:tabs>
          <w:tab w:val="left" w:pos="2121"/>
        </w:tabs>
        <w:spacing w:after="0" w:line="273" w:lineRule="auto"/>
        <w:rPr>
          <w:rFonts w:ascii="Arial" w:hAnsi="Arial"/>
          <w:color w:val="000000"/>
        </w:rPr>
      </w:pPr>
      <w:r>
        <w:rPr>
          <w:rFonts w:ascii="Arial" w:hAnsi="Arial"/>
          <w:color w:val="000000"/>
        </w:rPr>
        <w:t>faceoff win (1)</w:t>
      </w:r>
    </w:p>
    <w:p w:rsidR="00B83D16" w:rsidRDefault="00B83D16">
      <w:pPr>
        <w:pStyle w:val="BodyText"/>
        <w:numPr>
          <w:ilvl w:val="2"/>
          <w:numId w:val="1"/>
        </w:numPr>
        <w:tabs>
          <w:tab w:val="left" w:pos="2121"/>
        </w:tabs>
        <w:spacing w:after="0" w:line="273" w:lineRule="auto"/>
        <w:rPr>
          <w:rFonts w:ascii="Arial" w:hAnsi="Arial"/>
          <w:color w:val="000000"/>
        </w:rPr>
      </w:pPr>
      <w:r>
        <w:rPr>
          <w:rFonts w:ascii="Arial" w:hAnsi="Arial"/>
          <w:color w:val="000000"/>
        </w:rPr>
        <w:t>faceoff loss(-1)</w:t>
      </w:r>
    </w:p>
    <w:p w:rsidR="00B83D16" w:rsidRDefault="00B83D16">
      <w:pPr>
        <w:pStyle w:val="BodyText"/>
        <w:numPr>
          <w:ilvl w:val="2"/>
          <w:numId w:val="1"/>
        </w:numPr>
        <w:tabs>
          <w:tab w:val="left" w:pos="2121"/>
        </w:tabs>
        <w:spacing w:after="0" w:line="273" w:lineRule="auto"/>
        <w:rPr>
          <w:rFonts w:ascii="Arial" w:hAnsi="Arial"/>
          <w:color w:val="000000"/>
        </w:rPr>
      </w:pPr>
      <w:r>
        <w:rPr>
          <w:rFonts w:ascii="Arial" w:hAnsi="Arial"/>
          <w:color w:val="000000"/>
        </w:rPr>
        <w:t>shot (1)</w:t>
      </w:r>
    </w:p>
    <w:p w:rsidR="00B83D16" w:rsidRDefault="00B83D16">
      <w:pPr>
        <w:pStyle w:val="BodyText"/>
        <w:numPr>
          <w:ilvl w:val="2"/>
          <w:numId w:val="1"/>
        </w:numPr>
        <w:tabs>
          <w:tab w:val="left" w:pos="2121"/>
        </w:tabs>
        <w:spacing w:after="0" w:line="273" w:lineRule="auto"/>
        <w:rPr>
          <w:rFonts w:ascii="Arial" w:hAnsi="Arial"/>
          <w:color w:val="000000"/>
        </w:rPr>
      </w:pPr>
      <w:r>
        <w:rPr>
          <w:rFonts w:ascii="Arial" w:hAnsi="Arial"/>
          <w:color w:val="000000"/>
        </w:rPr>
        <w:t>Penalty (-2 per minute)</w:t>
      </w:r>
    </w:p>
    <w:p w:rsidR="00B83D16" w:rsidRDefault="00B83D16">
      <w:pPr>
        <w:pStyle w:val="BodyText"/>
        <w:numPr>
          <w:ilvl w:val="2"/>
          <w:numId w:val="1"/>
        </w:numPr>
        <w:tabs>
          <w:tab w:val="left" w:pos="2121"/>
        </w:tabs>
        <w:spacing w:after="0" w:line="273" w:lineRule="auto"/>
        <w:rPr>
          <w:rFonts w:ascii="Arial" w:hAnsi="Arial"/>
          <w:color w:val="000000"/>
        </w:rPr>
      </w:pPr>
      <w:r>
        <w:rPr>
          <w:rFonts w:ascii="Arial" w:hAnsi="Arial"/>
          <w:color w:val="000000"/>
        </w:rPr>
        <w:t>fight (30)</w:t>
      </w:r>
    </w:p>
    <w:p w:rsidR="00B83D16" w:rsidRDefault="00B83D16">
      <w:pPr>
        <w:pStyle w:val="BodyText"/>
        <w:numPr>
          <w:ilvl w:val="2"/>
          <w:numId w:val="1"/>
        </w:numPr>
        <w:tabs>
          <w:tab w:val="left" w:pos="2121"/>
        </w:tabs>
        <w:spacing w:after="0" w:line="273" w:lineRule="auto"/>
        <w:rPr>
          <w:rFonts w:ascii="Arial" w:hAnsi="Arial"/>
          <w:color w:val="000000"/>
        </w:rPr>
      </w:pPr>
      <w:r>
        <w:rPr>
          <w:rFonts w:ascii="Arial" w:hAnsi="Arial"/>
          <w:color w:val="000000"/>
        </w:rPr>
        <w:t>shootout goal (+1)</w:t>
      </w:r>
    </w:p>
    <w:p w:rsidR="00B83D16" w:rsidRDefault="00B83D16">
      <w:pPr>
        <w:pStyle w:val="BodyText"/>
        <w:numPr>
          <w:ilvl w:val="2"/>
          <w:numId w:val="1"/>
        </w:numPr>
        <w:tabs>
          <w:tab w:val="left" w:pos="2121"/>
        </w:tabs>
        <w:spacing w:after="0" w:line="273" w:lineRule="auto"/>
        <w:rPr>
          <w:rFonts w:ascii="Arial" w:hAnsi="Arial"/>
          <w:color w:val="000000"/>
        </w:rPr>
      </w:pPr>
      <w:r>
        <w:rPr>
          <w:rFonts w:ascii="Arial" w:hAnsi="Arial"/>
          <w:color w:val="000000"/>
        </w:rPr>
        <w:t>shootout miss (-1)</w:t>
      </w:r>
    </w:p>
    <w:p w:rsidR="00B83D16" w:rsidRDefault="00B83D16">
      <w:pPr>
        <w:pStyle w:val="BodyText"/>
        <w:numPr>
          <w:ilvl w:val="1"/>
          <w:numId w:val="1"/>
        </w:numPr>
        <w:tabs>
          <w:tab w:val="left" w:pos="1414"/>
        </w:tabs>
        <w:spacing w:after="0" w:line="273" w:lineRule="auto"/>
        <w:rPr>
          <w:rFonts w:ascii="Arial" w:hAnsi="Arial"/>
          <w:color w:val="000000"/>
        </w:rPr>
      </w:pPr>
      <w:r>
        <w:rPr>
          <w:rFonts w:ascii="Arial" w:hAnsi="Arial"/>
          <w:color w:val="000000"/>
        </w:rPr>
        <w:t>Goalie Stats</w:t>
      </w:r>
    </w:p>
    <w:p w:rsidR="00B83D16" w:rsidRDefault="00B83D16">
      <w:pPr>
        <w:pStyle w:val="BodyText"/>
        <w:numPr>
          <w:ilvl w:val="2"/>
          <w:numId w:val="1"/>
        </w:numPr>
        <w:tabs>
          <w:tab w:val="left" w:pos="2121"/>
        </w:tabs>
        <w:spacing w:after="0" w:line="273" w:lineRule="auto"/>
        <w:rPr>
          <w:rFonts w:ascii="Arial" w:hAnsi="Arial"/>
          <w:color w:val="000000"/>
        </w:rPr>
      </w:pPr>
      <w:r>
        <w:rPr>
          <w:rFonts w:ascii="Arial" w:hAnsi="Arial"/>
          <w:color w:val="000000"/>
        </w:rPr>
        <w:t>win (15)</w:t>
      </w:r>
    </w:p>
    <w:p w:rsidR="00B83D16" w:rsidRDefault="00B83D16">
      <w:pPr>
        <w:pStyle w:val="BodyText"/>
        <w:numPr>
          <w:ilvl w:val="2"/>
          <w:numId w:val="1"/>
        </w:numPr>
        <w:tabs>
          <w:tab w:val="left" w:pos="2121"/>
        </w:tabs>
        <w:spacing w:after="0" w:line="273" w:lineRule="auto"/>
        <w:rPr>
          <w:rFonts w:ascii="Arial" w:hAnsi="Arial"/>
          <w:color w:val="000000"/>
        </w:rPr>
      </w:pPr>
      <w:r>
        <w:rPr>
          <w:rFonts w:ascii="Arial" w:hAnsi="Arial"/>
          <w:color w:val="000000"/>
        </w:rPr>
        <w:t>shutout (25)</w:t>
      </w:r>
    </w:p>
    <w:p w:rsidR="00B83D16" w:rsidRDefault="00B83D16">
      <w:pPr>
        <w:pStyle w:val="BodyText"/>
        <w:numPr>
          <w:ilvl w:val="2"/>
          <w:numId w:val="1"/>
        </w:numPr>
        <w:tabs>
          <w:tab w:val="left" w:pos="2121"/>
        </w:tabs>
        <w:spacing w:after="0" w:line="273" w:lineRule="auto"/>
        <w:rPr>
          <w:rFonts w:ascii="Arial" w:hAnsi="Arial"/>
          <w:color w:val="000000"/>
        </w:rPr>
      </w:pPr>
      <w:r>
        <w:rPr>
          <w:rFonts w:ascii="Arial" w:hAnsi="Arial"/>
          <w:color w:val="000000"/>
        </w:rPr>
        <w:t>overtime loss (8)</w:t>
      </w:r>
    </w:p>
    <w:p w:rsidR="00B83D16" w:rsidRDefault="00B83D16">
      <w:pPr>
        <w:pStyle w:val="BodyText"/>
        <w:numPr>
          <w:ilvl w:val="2"/>
          <w:numId w:val="1"/>
        </w:numPr>
        <w:tabs>
          <w:tab w:val="left" w:pos="2121"/>
        </w:tabs>
        <w:spacing w:after="0" w:line="273" w:lineRule="auto"/>
        <w:rPr>
          <w:rFonts w:ascii="Arial" w:hAnsi="Arial"/>
          <w:color w:val="000000"/>
        </w:rPr>
      </w:pPr>
      <w:r>
        <w:rPr>
          <w:rFonts w:ascii="Arial" w:hAnsi="Arial"/>
          <w:color w:val="000000"/>
        </w:rPr>
        <w:t>penalty shot save (6)</w:t>
      </w:r>
    </w:p>
    <w:p w:rsidR="00B83D16" w:rsidRDefault="00B83D16">
      <w:pPr>
        <w:pStyle w:val="BodyText"/>
        <w:numPr>
          <w:ilvl w:val="2"/>
          <w:numId w:val="1"/>
        </w:numPr>
        <w:tabs>
          <w:tab w:val="left" w:pos="2121"/>
        </w:tabs>
        <w:spacing w:after="0" w:line="273" w:lineRule="auto"/>
        <w:rPr>
          <w:rFonts w:ascii="Arial" w:hAnsi="Arial"/>
          <w:color w:val="000000"/>
        </w:rPr>
      </w:pPr>
      <w:r>
        <w:rPr>
          <w:rFonts w:ascii="Arial" w:hAnsi="Arial"/>
          <w:color w:val="000000"/>
        </w:rPr>
        <w:t>penalty shot goal against (-3)</w:t>
      </w:r>
    </w:p>
    <w:p w:rsidR="00B83D16" w:rsidRDefault="00B83D16">
      <w:pPr>
        <w:pStyle w:val="BodyText"/>
        <w:numPr>
          <w:ilvl w:val="2"/>
          <w:numId w:val="1"/>
        </w:numPr>
        <w:tabs>
          <w:tab w:val="left" w:pos="2121"/>
        </w:tabs>
        <w:spacing w:after="0" w:line="273" w:lineRule="auto"/>
        <w:rPr>
          <w:rFonts w:ascii="Arial" w:hAnsi="Arial"/>
          <w:color w:val="000000"/>
        </w:rPr>
      </w:pPr>
      <w:r>
        <w:rPr>
          <w:rFonts w:ascii="Arial" w:hAnsi="Arial"/>
          <w:color w:val="000000"/>
        </w:rPr>
        <w:t>shootout save (+1)</w:t>
      </w:r>
    </w:p>
    <w:p w:rsidR="00B83D16" w:rsidRDefault="00B83D16">
      <w:pPr>
        <w:pStyle w:val="BodyText"/>
        <w:numPr>
          <w:ilvl w:val="2"/>
          <w:numId w:val="1"/>
        </w:numPr>
        <w:tabs>
          <w:tab w:val="left" w:pos="2121"/>
        </w:tabs>
        <w:spacing w:after="0" w:line="273" w:lineRule="auto"/>
        <w:rPr>
          <w:rFonts w:ascii="Arial" w:hAnsi="Arial"/>
          <w:color w:val="000000"/>
        </w:rPr>
      </w:pPr>
      <w:r>
        <w:rPr>
          <w:rFonts w:ascii="Arial" w:hAnsi="Arial"/>
          <w:color w:val="000000"/>
        </w:rPr>
        <w:t>shootout goal against (-1)</w:t>
      </w:r>
    </w:p>
    <w:p w:rsidR="00B83D16" w:rsidRDefault="00B83D16">
      <w:pPr>
        <w:pStyle w:val="BodyText"/>
        <w:numPr>
          <w:ilvl w:val="2"/>
          <w:numId w:val="1"/>
        </w:numPr>
        <w:tabs>
          <w:tab w:val="left" w:pos="2121"/>
        </w:tabs>
        <w:spacing w:after="0" w:line="273" w:lineRule="auto"/>
        <w:rPr>
          <w:rFonts w:ascii="Arial" w:hAnsi="Arial"/>
          <w:color w:val="000000"/>
        </w:rPr>
      </w:pPr>
      <w:r>
        <w:rPr>
          <w:rFonts w:ascii="Arial" w:hAnsi="Arial"/>
          <w:color w:val="000000"/>
        </w:rPr>
        <w:t>save (1)</w:t>
      </w:r>
    </w:p>
    <w:p w:rsidR="00B83D16" w:rsidRDefault="00B83D16">
      <w:pPr>
        <w:pStyle w:val="BodyText"/>
        <w:numPr>
          <w:ilvl w:val="2"/>
          <w:numId w:val="1"/>
        </w:numPr>
        <w:tabs>
          <w:tab w:val="left" w:pos="2121"/>
        </w:tabs>
        <w:spacing w:after="0" w:line="273" w:lineRule="auto"/>
        <w:rPr>
          <w:rFonts w:ascii="Arial" w:hAnsi="Arial"/>
          <w:color w:val="000000"/>
        </w:rPr>
      </w:pPr>
      <w:r>
        <w:rPr>
          <w:rFonts w:ascii="Arial" w:hAnsi="Arial"/>
          <w:color w:val="000000"/>
        </w:rPr>
        <w:t>goal against (-7)</w:t>
      </w:r>
    </w:p>
    <w:p w:rsidR="00B83D16" w:rsidRDefault="00B83D16">
      <w:pPr>
        <w:pStyle w:val="BodyText"/>
        <w:numPr>
          <w:ilvl w:val="0"/>
          <w:numId w:val="1"/>
        </w:numPr>
        <w:tabs>
          <w:tab w:val="left" w:pos="707"/>
        </w:tabs>
        <w:spacing w:after="0" w:line="273" w:lineRule="auto"/>
        <w:rPr>
          <w:rFonts w:ascii="Arial" w:hAnsi="Arial"/>
          <w:color w:val="000000"/>
        </w:rPr>
      </w:pPr>
      <w:r>
        <w:rPr>
          <w:rFonts w:ascii="Arial" w:hAnsi="Arial"/>
          <w:color w:val="000000"/>
        </w:rPr>
        <w:t>All points are cumulative</w:t>
      </w:r>
    </w:p>
    <w:p w:rsidR="00C414B7" w:rsidRPr="00C414B7" w:rsidRDefault="00B83D16" w:rsidP="00C414B7">
      <w:pPr>
        <w:pStyle w:val="BodyText"/>
        <w:numPr>
          <w:ilvl w:val="1"/>
          <w:numId w:val="1"/>
        </w:numPr>
        <w:tabs>
          <w:tab w:val="left" w:pos="1414"/>
        </w:tabs>
        <w:spacing w:after="0" w:line="273" w:lineRule="auto"/>
        <w:rPr>
          <w:rFonts w:ascii="Arial" w:hAnsi="Arial"/>
          <w:b/>
          <w:color w:val="000000"/>
        </w:rPr>
      </w:pPr>
      <w:proofErr w:type="spellStart"/>
      <w:r>
        <w:rPr>
          <w:rFonts w:ascii="Arial" w:hAnsi="Arial"/>
          <w:color w:val="000000"/>
        </w:rPr>
        <w:t>ie</w:t>
      </w:r>
      <w:proofErr w:type="spellEnd"/>
      <w:r>
        <w:rPr>
          <w:rFonts w:ascii="Arial" w:hAnsi="Arial"/>
          <w:color w:val="000000"/>
        </w:rPr>
        <w:t xml:space="preserve">, a </w:t>
      </w:r>
      <w:proofErr w:type="spellStart"/>
      <w:r>
        <w:rPr>
          <w:rFonts w:ascii="Arial" w:hAnsi="Arial"/>
          <w:color w:val="000000"/>
        </w:rPr>
        <w:t>powerplay</w:t>
      </w:r>
      <w:proofErr w:type="spellEnd"/>
      <w:r>
        <w:rPr>
          <w:rFonts w:ascii="Arial" w:hAnsi="Arial"/>
          <w:color w:val="000000"/>
        </w:rPr>
        <w:t xml:space="preserve"> goal is worth 20 (10 for the goal, 10 for being on the </w:t>
      </w:r>
      <w:proofErr w:type="spellStart"/>
      <w:r>
        <w:rPr>
          <w:rFonts w:ascii="Arial" w:hAnsi="Arial"/>
          <w:color w:val="000000"/>
        </w:rPr>
        <w:t>powerplay</w:t>
      </w:r>
      <w:proofErr w:type="spellEnd"/>
      <w:r>
        <w:rPr>
          <w:rFonts w:ascii="Arial" w:hAnsi="Arial"/>
          <w:color w:val="000000"/>
        </w:rPr>
        <w:t>), a fight is worth 20 (30 for the fight major, -10 for 5 PIMs)</w:t>
      </w:r>
    </w:p>
    <w:p w:rsidR="00C414B7" w:rsidRPr="00C414B7" w:rsidRDefault="00C414B7" w:rsidP="00C414B7">
      <w:pPr>
        <w:pStyle w:val="BodyText"/>
        <w:numPr>
          <w:ilvl w:val="0"/>
          <w:numId w:val="1"/>
        </w:numPr>
        <w:tabs>
          <w:tab w:val="left" w:pos="1414"/>
        </w:tabs>
        <w:spacing w:after="0" w:line="273" w:lineRule="auto"/>
        <w:rPr>
          <w:rFonts w:ascii="Arial" w:hAnsi="Arial"/>
          <w:b/>
          <w:color w:val="000000"/>
        </w:rPr>
      </w:pPr>
      <w:r>
        <w:rPr>
          <w:rFonts w:ascii="Arial" w:hAnsi="Arial"/>
          <w:color w:val="000000"/>
        </w:rPr>
        <w:t>Further, it should be noted that all points in a shootout do NOT count towards weekly fantasy point counts. They are only used in the case of a shootout.</w:t>
      </w:r>
    </w:p>
    <w:p w:rsidR="00B83D16" w:rsidRDefault="00B83D16" w:rsidP="00C414B7">
      <w:pPr>
        <w:pStyle w:val="Heading1"/>
      </w:pPr>
      <w:bookmarkStart w:id="1" w:name="_Toc371805378"/>
      <w:r>
        <w:t>Matchups</w:t>
      </w:r>
      <w:bookmarkEnd w:id="1"/>
    </w:p>
    <w:p w:rsidR="00B83D16" w:rsidRDefault="00B83D16">
      <w:pPr>
        <w:pStyle w:val="BodyText"/>
        <w:numPr>
          <w:ilvl w:val="0"/>
          <w:numId w:val="2"/>
        </w:numPr>
        <w:tabs>
          <w:tab w:val="left" w:pos="707"/>
        </w:tabs>
        <w:spacing w:after="0" w:line="273" w:lineRule="auto"/>
        <w:rPr>
          <w:rFonts w:ascii="Arial" w:hAnsi="Arial"/>
          <w:color w:val="000000"/>
        </w:rPr>
      </w:pPr>
      <w:r>
        <w:rPr>
          <w:rFonts w:ascii="Arial" w:hAnsi="Arial"/>
          <w:color w:val="000000"/>
        </w:rPr>
        <w:t>Each week, 2 managers will compete in 8 different categories</w:t>
      </w:r>
    </w:p>
    <w:p w:rsidR="00B83D16" w:rsidRDefault="00B83D16">
      <w:pPr>
        <w:pStyle w:val="BodyText"/>
        <w:numPr>
          <w:ilvl w:val="1"/>
          <w:numId w:val="2"/>
        </w:numPr>
        <w:tabs>
          <w:tab w:val="left" w:pos="1414"/>
        </w:tabs>
        <w:spacing w:after="0" w:line="273" w:lineRule="auto"/>
        <w:rPr>
          <w:rFonts w:ascii="Arial" w:hAnsi="Arial"/>
          <w:color w:val="000000"/>
        </w:rPr>
      </w:pPr>
      <w:r>
        <w:rPr>
          <w:rFonts w:ascii="Arial" w:hAnsi="Arial"/>
          <w:color w:val="000000"/>
        </w:rPr>
        <w:t>Fantasy Points (The summed fantasy point for all categories)</w:t>
      </w:r>
    </w:p>
    <w:p w:rsidR="00B83D16" w:rsidRDefault="00B83D16">
      <w:pPr>
        <w:pStyle w:val="BodyText"/>
        <w:numPr>
          <w:ilvl w:val="1"/>
          <w:numId w:val="2"/>
        </w:numPr>
        <w:tabs>
          <w:tab w:val="left" w:pos="1414"/>
        </w:tabs>
        <w:spacing w:after="0" w:line="273" w:lineRule="auto"/>
        <w:rPr>
          <w:rFonts w:ascii="Arial" w:hAnsi="Arial"/>
          <w:color w:val="000000"/>
        </w:rPr>
      </w:pPr>
      <w:r>
        <w:rPr>
          <w:rFonts w:ascii="Arial" w:hAnsi="Arial"/>
          <w:color w:val="000000"/>
        </w:rPr>
        <w:t>Goals (goals, game winning goals)</w:t>
      </w:r>
    </w:p>
    <w:p w:rsidR="00B83D16" w:rsidRDefault="00B83D16">
      <w:pPr>
        <w:pStyle w:val="BodyText"/>
        <w:numPr>
          <w:ilvl w:val="1"/>
          <w:numId w:val="2"/>
        </w:numPr>
        <w:tabs>
          <w:tab w:val="left" w:pos="1414"/>
        </w:tabs>
        <w:spacing w:after="0" w:line="273" w:lineRule="auto"/>
        <w:rPr>
          <w:rFonts w:ascii="Arial" w:hAnsi="Arial"/>
          <w:color w:val="000000"/>
        </w:rPr>
      </w:pPr>
      <w:r>
        <w:rPr>
          <w:rFonts w:ascii="Arial" w:hAnsi="Arial"/>
          <w:color w:val="000000"/>
        </w:rPr>
        <w:lastRenderedPageBreak/>
        <w:t>Assists (assists, game winning assists)</w:t>
      </w:r>
    </w:p>
    <w:p w:rsidR="00B83D16" w:rsidRDefault="00B83D16">
      <w:pPr>
        <w:pStyle w:val="BodyText"/>
        <w:numPr>
          <w:ilvl w:val="1"/>
          <w:numId w:val="2"/>
        </w:numPr>
        <w:tabs>
          <w:tab w:val="left" w:pos="1414"/>
        </w:tabs>
        <w:spacing w:after="0" w:line="273" w:lineRule="auto"/>
        <w:rPr>
          <w:rFonts w:ascii="Arial" w:hAnsi="Arial"/>
          <w:color w:val="000000"/>
        </w:rPr>
      </w:pPr>
      <w:r>
        <w:rPr>
          <w:rFonts w:ascii="Arial" w:hAnsi="Arial"/>
          <w:color w:val="000000"/>
        </w:rPr>
        <w:t>Plus Minus (plus minus)</w:t>
      </w:r>
    </w:p>
    <w:p w:rsidR="00B83D16" w:rsidRDefault="00B83D16">
      <w:pPr>
        <w:pStyle w:val="BodyText"/>
        <w:numPr>
          <w:ilvl w:val="1"/>
          <w:numId w:val="2"/>
        </w:numPr>
        <w:tabs>
          <w:tab w:val="left" w:pos="1414"/>
        </w:tabs>
        <w:spacing w:after="0" w:line="273" w:lineRule="auto"/>
        <w:rPr>
          <w:rFonts w:ascii="Arial" w:hAnsi="Arial"/>
          <w:color w:val="000000"/>
        </w:rPr>
      </w:pPr>
      <w:r>
        <w:rPr>
          <w:rFonts w:ascii="Arial" w:hAnsi="Arial"/>
          <w:color w:val="000000"/>
        </w:rPr>
        <w:t>Offensive Special (</w:t>
      </w:r>
      <w:proofErr w:type="spellStart"/>
      <w:r>
        <w:rPr>
          <w:rFonts w:ascii="Arial" w:hAnsi="Arial"/>
          <w:color w:val="000000"/>
        </w:rPr>
        <w:t>ppg</w:t>
      </w:r>
      <w:proofErr w:type="spellEnd"/>
      <w:r>
        <w:rPr>
          <w:rFonts w:ascii="Arial" w:hAnsi="Arial"/>
          <w:color w:val="000000"/>
        </w:rPr>
        <w:t xml:space="preserve">, </w:t>
      </w:r>
      <w:proofErr w:type="spellStart"/>
      <w:r>
        <w:rPr>
          <w:rFonts w:ascii="Arial" w:hAnsi="Arial"/>
          <w:color w:val="000000"/>
        </w:rPr>
        <w:t>ppa</w:t>
      </w:r>
      <w:proofErr w:type="spellEnd"/>
      <w:r>
        <w:rPr>
          <w:rFonts w:ascii="Arial" w:hAnsi="Arial"/>
          <w:color w:val="000000"/>
        </w:rPr>
        <w:t xml:space="preserve">, </w:t>
      </w:r>
      <w:proofErr w:type="spellStart"/>
      <w:r>
        <w:rPr>
          <w:rFonts w:ascii="Arial" w:hAnsi="Arial"/>
          <w:color w:val="000000"/>
        </w:rPr>
        <w:t>shg</w:t>
      </w:r>
      <w:proofErr w:type="spellEnd"/>
      <w:r>
        <w:rPr>
          <w:rFonts w:ascii="Arial" w:hAnsi="Arial"/>
          <w:color w:val="000000"/>
        </w:rPr>
        <w:t xml:space="preserve">, </w:t>
      </w:r>
      <w:proofErr w:type="spellStart"/>
      <w:r>
        <w:rPr>
          <w:rFonts w:ascii="Arial" w:hAnsi="Arial"/>
          <w:color w:val="000000"/>
        </w:rPr>
        <w:t>sha</w:t>
      </w:r>
      <w:proofErr w:type="spellEnd"/>
      <w:r>
        <w:rPr>
          <w:rFonts w:ascii="Arial" w:hAnsi="Arial"/>
          <w:color w:val="000000"/>
        </w:rPr>
        <w:t>, shots, face off wins, face off losses, penalty shot goals)</w:t>
      </w:r>
    </w:p>
    <w:p w:rsidR="00B83D16" w:rsidRDefault="00B83D16">
      <w:pPr>
        <w:pStyle w:val="BodyText"/>
        <w:numPr>
          <w:ilvl w:val="1"/>
          <w:numId w:val="2"/>
        </w:numPr>
        <w:tabs>
          <w:tab w:val="left" w:pos="1414"/>
        </w:tabs>
        <w:spacing w:after="0" w:line="273" w:lineRule="auto"/>
        <w:rPr>
          <w:rFonts w:ascii="Arial" w:hAnsi="Arial"/>
          <w:color w:val="000000"/>
        </w:rPr>
      </w:pPr>
      <w:r>
        <w:rPr>
          <w:rFonts w:ascii="Arial" w:hAnsi="Arial"/>
          <w:color w:val="000000"/>
        </w:rPr>
        <w:t>True Grit (blocks, hits, fights, PIMs, takeaways, giveaways)</w:t>
      </w:r>
    </w:p>
    <w:p w:rsidR="00B83D16" w:rsidRDefault="00B83D16">
      <w:pPr>
        <w:pStyle w:val="BodyText"/>
        <w:numPr>
          <w:ilvl w:val="1"/>
          <w:numId w:val="2"/>
        </w:numPr>
        <w:tabs>
          <w:tab w:val="left" w:pos="1414"/>
        </w:tabs>
        <w:spacing w:after="0" w:line="273" w:lineRule="auto"/>
        <w:rPr>
          <w:rFonts w:ascii="Arial" w:hAnsi="Arial"/>
          <w:color w:val="000000"/>
        </w:rPr>
      </w:pPr>
      <w:r>
        <w:rPr>
          <w:rFonts w:ascii="Arial" w:hAnsi="Arial"/>
          <w:color w:val="000000"/>
        </w:rPr>
        <w:t>Goalie (wins, overtime losses, shutouts, penalty shot saves, penalty shot goals against, saves, goals against)</w:t>
      </w:r>
    </w:p>
    <w:p w:rsidR="00B83D16" w:rsidRDefault="00B83D16">
      <w:pPr>
        <w:pStyle w:val="BodyText"/>
        <w:numPr>
          <w:ilvl w:val="1"/>
          <w:numId w:val="2"/>
        </w:numPr>
        <w:tabs>
          <w:tab w:val="left" w:pos="1414"/>
        </w:tabs>
        <w:spacing w:after="0" w:line="273" w:lineRule="auto"/>
        <w:rPr>
          <w:rFonts w:ascii="Arial" w:hAnsi="Arial"/>
          <w:color w:val="000000"/>
        </w:rPr>
      </w:pPr>
      <w:r>
        <w:rPr>
          <w:rFonts w:ascii="Arial" w:hAnsi="Arial"/>
          <w:color w:val="000000"/>
        </w:rPr>
        <w:t>Shootouts (shootout attempts made, shootout attempts missed, shootout saves, shootout goals against)</w:t>
      </w:r>
    </w:p>
    <w:p w:rsidR="00B83D16" w:rsidRDefault="00B83D16">
      <w:pPr>
        <w:pStyle w:val="BodyText"/>
        <w:numPr>
          <w:ilvl w:val="0"/>
          <w:numId w:val="2"/>
        </w:numPr>
        <w:tabs>
          <w:tab w:val="left" w:pos="707"/>
        </w:tabs>
        <w:spacing w:after="0" w:line="273" w:lineRule="auto"/>
        <w:rPr>
          <w:rFonts w:ascii="Arial" w:hAnsi="Arial"/>
          <w:color w:val="000000"/>
        </w:rPr>
      </w:pPr>
      <w:r>
        <w:rPr>
          <w:rFonts w:ascii="Arial" w:hAnsi="Arial"/>
          <w:color w:val="000000"/>
        </w:rPr>
        <w:t>Each category is worth 1 point, except for Fantasy Points, which is worth 2</w:t>
      </w:r>
    </w:p>
    <w:p w:rsidR="00681775" w:rsidRPr="00681775" w:rsidRDefault="00681775" w:rsidP="00681775">
      <w:pPr>
        <w:pStyle w:val="BodyText"/>
        <w:numPr>
          <w:ilvl w:val="0"/>
          <w:numId w:val="2"/>
        </w:numPr>
        <w:tabs>
          <w:tab w:val="left" w:pos="707"/>
        </w:tabs>
        <w:spacing w:after="0" w:line="273" w:lineRule="auto"/>
      </w:pPr>
      <w:r>
        <w:rPr>
          <w:rFonts w:ascii="Arial" w:hAnsi="Arial"/>
          <w:color w:val="000000"/>
        </w:rPr>
        <w:t>Categories 1 through 7 are then summed together. In the case of a tie, it goes to a shootout, where the 8</w:t>
      </w:r>
      <w:r w:rsidRPr="00681775">
        <w:rPr>
          <w:rFonts w:ascii="Arial" w:hAnsi="Arial"/>
          <w:color w:val="000000"/>
          <w:vertAlign w:val="superscript"/>
        </w:rPr>
        <w:t>th</w:t>
      </w:r>
      <w:r>
        <w:rPr>
          <w:rFonts w:ascii="Arial" w:hAnsi="Arial"/>
          <w:color w:val="000000"/>
        </w:rPr>
        <w:t xml:space="preserve"> category, the shootout will count</w:t>
      </w:r>
    </w:p>
    <w:p w:rsidR="00B83D16" w:rsidRPr="009219AE" w:rsidRDefault="00B83D16" w:rsidP="00681775">
      <w:pPr>
        <w:pStyle w:val="BodyText"/>
        <w:numPr>
          <w:ilvl w:val="1"/>
          <w:numId w:val="2"/>
        </w:numPr>
        <w:tabs>
          <w:tab w:val="left" w:pos="707"/>
        </w:tabs>
        <w:spacing w:after="0" w:line="273" w:lineRule="auto"/>
      </w:pPr>
      <w:r>
        <w:rPr>
          <w:rFonts w:ascii="Arial" w:hAnsi="Arial"/>
          <w:color w:val="000000"/>
        </w:rPr>
        <w:t>tie-break</w:t>
      </w:r>
      <w:r w:rsidR="00681775">
        <w:rPr>
          <w:rFonts w:ascii="Arial" w:hAnsi="Arial"/>
          <w:color w:val="000000"/>
        </w:rPr>
        <w:t>,</w:t>
      </w:r>
      <w:r>
        <w:rPr>
          <w:rFonts w:ascii="Arial" w:hAnsi="Arial"/>
          <w:color w:val="000000"/>
        </w:rPr>
        <w:t xml:space="preserve"> if</w:t>
      </w:r>
      <w:r w:rsidR="00681775">
        <w:rPr>
          <w:rFonts w:ascii="Arial" w:hAnsi="Arial"/>
          <w:color w:val="000000"/>
        </w:rPr>
        <w:t xml:space="preserve"> still</w:t>
      </w:r>
      <w:r>
        <w:rPr>
          <w:rFonts w:ascii="Arial" w:hAnsi="Arial"/>
          <w:color w:val="000000"/>
        </w:rPr>
        <w:t xml:space="preserve"> required goes to the manager with the greater category point value in column </w:t>
      </w:r>
      <w:r w:rsidR="00681775">
        <w:rPr>
          <w:rFonts w:ascii="Arial" w:hAnsi="Arial"/>
          <w:color w:val="000000"/>
        </w:rPr>
        <w:t>1, 2, 3</w:t>
      </w:r>
      <w:r>
        <w:rPr>
          <w:rFonts w:ascii="Arial" w:hAnsi="Arial"/>
          <w:color w:val="000000"/>
        </w:rPr>
        <w:t>, etc</w:t>
      </w:r>
    </w:p>
    <w:p w:rsidR="009219AE" w:rsidRDefault="009219AE" w:rsidP="009219AE">
      <w:pPr>
        <w:pStyle w:val="BodyText"/>
        <w:numPr>
          <w:ilvl w:val="0"/>
          <w:numId w:val="2"/>
        </w:numPr>
        <w:spacing w:after="0" w:line="273" w:lineRule="auto"/>
        <w:rPr>
          <w:rFonts w:ascii="Arial" w:hAnsi="Arial"/>
          <w:color w:val="000000"/>
        </w:rPr>
      </w:pPr>
      <w:r>
        <w:rPr>
          <w:rFonts w:ascii="Arial" w:hAnsi="Arial"/>
          <w:color w:val="000000"/>
        </w:rPr>
        <w:t>All rosters must be set by 5pm PST on the start of the new week</w:t>
      </w:r>
    </w:p>
    <w:p w:rsidR="009219AE" w:rsidRDefault="009219AE" w:rsidP="009219AE">
      <w:pPr>
        <w:pStyle w:val="BodyText"/>
        <w:numPr>
          <w:ilvl w:val="1"/>
          <w:numId w:val="2"/>
        </w:numPr>
        <w:tabs>
          <w:tab w:val="left" w:pos="707"/>
        </w:tabs>
        <w:spacing w:after="0" w:line="273" w:lineRule="auto"/>
        <w:rPr>
          <w:rFonts w:ascii="Arial" w:hAnsi="Arial"/>
          <w:color w:val="000000"/>
        </w:rPr>
      </w:pPr>
      <w:r>
        <w:rPr>
          <w:rFonts w:ascii="Arial" w:hAnsi="Arial"/>
          <w:color w:val="000000"/>
        </w:rPr>
        <w:t xml:space="preserve">The new week will </w:t>
      </w:r>
      <w:r w:rsidR="009D78A2">
        <w:rPr>
          <w:rFonts w:ascii="Arial" w:hAnsi="Arial"/>
          <w:color w:val="000000"/>
        </w:rPr>
        <w:t>start at 5pm Mondays, with the following exception:</w:t>
      </w:r>
    </w:p>
    <w:p w:rsidR="009219AE" w:rsidRDefault="009219AE" w:rsidP="009219AE">
      <w:pPr>
        <w:pStyle w:val="BodyText"/>
        <w:numPr>
          <w:ilvl w:val="2"/>
          <w:numId w:val="2"/>
        </w:numPr>
        <w:tabs>
          <w:tab w:val="clear" w:pos="2121"/>
          <w:tab w:val="left" w:pos="707"/>
          <w:tab w:val="num" w:pos="2250"/>
        </w:tabs>
        <w:spacing w:after="0" w:line="273" w:lineRule="auto"/>
        <w:rPr>
          <w:rFonts w:ascii="Arial" w:hAnsi="Arial"/>
          <w:color w:val="000000"/>
        </w:rPr>
      </w:pPr>
      <w:r>
        <w:rPr>
          <w:rFonts w:ascii="Arial" w:hAnsi="Arial"/>
          <w:color w:val="000000"/>
        </w:rPr>
        <w:t>Week 14</w:t>
      </w:r>
      <w:r w:rsidR="009D78A2">
        <w:rPr>
          <w:rFonts w:ascii="Arial" w:hAnsi="Arial"/>
          <w:color w:val="000000"/>
        </w:rPr>
        <w:t xml:space="preserve"> – Thursday, January 2</w:t>
      </w:r>
    </w:p>
    <w:p w:rsidR="009219AE" w:rsidRDefault="009219AE" w:rsidP="009219AE">
      <w:pPr>
        <w:pStyle w:val="BodyText"/>
        <w:numPr>
          <w:ilvl w:val="2"/>
          <w:numId w:val="2"/>
        </w:numPr>
        <w:tabs>
          <w:tab w:val="clear" w:pos="2121"/>
          <w:tab w:val="left" w:pos="707"/>
          <w:tab w:val="num" w:pos="2250"/>
        </w:tabs>
        <w:spacing w:after="0" w:line="273" w:lineRule="auto"/>
        <w:rPr>
          <w:rFonts w:ascii="Arial" w:hAnsi="Arial"/>
          <w:color w:val="000000"/>
        </w:rPr>
      </w:pPr>
      <w:r>
        <w:rPr>
          <w:rFonts w:ascii="Arial" w:hAnsi="Arial"/>
          <w:color w:val="000000"/>
        </w:rPr>
        <w:t>Week 15</w:t>
      </w:r>
      <w:r w:rsidR="009D78A2">
        <w:rPr>
          <w:rFonts w:ascii="Arial" w:hAnsi="Arial"/>
          <w:color w:val="000000"/>
        </w:rPr>
        <w:t xml:space="preserve">  - Thursday, January 9</w:t>
      </w:r>
    </w:p>
    <w:p w:rsidR="009219AE" w:rsidRDefault="009219AE" w:rsidP="009219AE">
      <w:pPr>
        <w:pStyle w:val="BodyText"/>
        <w:numPr>
          <w:ilvl w:val="2"/>
          <w:numId w:val="2"/>
        </w:numPr>
        <w:tabs>
          <w:tab w:val="clear" w:pos="2121"/>
          <w:tab w:val="left" w:pos="707"/>
          <w:tab w:val="num" w:pos="2250"/>
        </w:tabs>
        <w:spacing w:after="0" w:line="273" w:lineRule="auto"/>
        <w:rPr>
          <w:rFonts w:ascii="Arial" w:hAnsi="Arial"/>
          <w:color w:val="000000"/>
        </w:rPr>
      </w:pPr>
      <w:r>
        <w:rPr>
          <w:rFonts w:ascii="Arial" w:hAnsi="Arial"/>
          <w:color w:val="000000"/>
        </w:rPr>
        <w:t>Week 16</w:t>
      </w:r>
      <w:r w:rsidR="009D78A2">
        <w:rPr>
          <w:rFonts w:ascii="Arial" w:hAnsi="Arial"/>
          <w:color w:val="000000"/>
        </w:rPr>
        <w:t xml:space="preserve"> - Thursday, January 16</w:t>
      </w:r>
    </w:p>
    <w:p w:rsidR="009219AE" w:rsidRDefault="009219AE" w:rsidP="009219AE">
      <w:pPr>
        <w:pStyle w:val="BodyText"/>
        <w:numPr>
          <w:ilvl w:val="2"/>
          <w:numId w:val="2"/>
        </w:numPr>
        <w:tabs>
          <w:tab w:val="clear" w:pos="2121"/>
          <w:tab w:val="left" w:pos="707"/>
          <w:tab w:val="num" w:pos="2250"/>
        </w:tabs>
        <w:spacing w:after="0" w:line="273" w:lineRule="auto"/>
        <w:rPr>
          <w:rFonts w:ascii="Arial" w:hAnsi="Arial"/>
          <w:color w:val="000000"/>
        </w:rPr>
      </w:pPr>
      <w:r>
        <w:rPr>
          <w:rFonts w:ascii="Arial" w:hAnsi="Arial"/>
          <w:color w:val="000000"/>
        </w:rPr>
        <w:t>Week 17</w:t>
      </w:r>
      <w:r w:rsidR="009D78A2">
        <w:rPr>
          <w:rFonts w:ascii="Arial" w:hAnsi="Arial"/>
          <w:color w:val="000000"/>
        </w:rPr>
        <w:t xml:space="preserve"> - Thursday, January 23</w:t>
      </w:r>
    </w:p>
    <w:p w:rsidR="009219AE" w:rsidRDefault="009219AE" w:rsidP="009219AE">
      <w:pPr>
        <w:pStyle w:val="BodyText"/>
        <w:numPr>
          <w:ilvl w:val="2"/>
          <w:numId w:val="2"/>
        </w:numPr>
        <w:tabs>
          <w:tab w:val="clear" w:pos="2121"/>
          <w:tab w:val="left" w:pos="707"/>
          <w:tab w:val="num" w:pos="2250"/>
        </w:tabs>
        <w:spacing w:after="0" w:line="273" w:lineRule="auto"/>
        <w:rPr>
          <w:rFonts w:ascii="Arial" w:hAnsi="Arial"/>
          <w:color w:val="000000"/>
        </w:rPr>
      </w:pPr>
      <w:r>
        <w:rPr>
          <w:rFonts w:ascii="Arial" w:hAnsi="Arial"/>
          <w:color w:val="000000"/>
        </w:rPr>
        <w:t>Week 18</w:t>
      </w:r>
      <w:r w:rsidR="009D78A2">
        <w:rPr>
          <w:rFonts w:ascii="Arial" w:hAnsi="Arial"/>
          <w:color w:val="000000"/>
        </w:rPr>
        <w:t xml:space="preserve"> - Thursday, January 30</w:t>
      </w:r>
    </w:p>
    <w:p w:rsidR="009219AE" w:rsidRDefault="009219AE" w:rsidP="009219AE">
      <w:pPr>
        <w:pStyle w:val="BodyText"/>
        <w:numPr>
          <w:ilvl w:val="2"/>
          <w:numId w:val="2"/>
        </w:numPr>
        <w:tabs>
          <w:tab w:val="clear" w:pos="2121"/>
          <w:tab w:val="left" w:pos="707"/>
          <w:tab w:val="num" w:pos="2250"/>
        </w:tabs>
        <w:spacing w:after="0" w:line="273" w:lineRule="auto"/>
        <w:rPr>
          <w:rFonts w:ascii="Arial" w:hAnsi="Arial"/>
          <w:color w:val="000000"/>
        </w:rPr>
      </w:pPr>
      <w:r>
        <w:rPr>
          <w:rFonts w:ascii="Arial" w:hAnsi="Arial"/>
          <w:color w:val="000000"/>
        </w:rPr>
        <w:t>Week 19</w:t>
      </w:r>
      <w:r w:rsidR="009D78A2">
        <w:rPr>
          <w:rFonts w:ascii="Arial" w:hAnsi="Arial"/>
          <w:color w:val="000000"/>
        </w:rPr>
        <w:t xml:space="preserve"> – Thursday, February 6</w:t>
      </w:r>
    </w:p>
    <w:p w:rsidR="009219AE" w:rsidRDefault="009219AE" w:rsidP="009219AE">
      <w:pPr>
        <w:pStyle w:val="BodyText"/>
        <w:numPr>
          <w:ilvl w:val="2"/>
          <w:numId w:val="2"/>
        </w:numPr>
        <w:tabs>
          <w:tab w:val="clear" w:pos="2121"/>
          <w:tab w:val="left" w:pos="707"/>
          <w:tab w:val="num" w:pos="2250"/>
        </w:tabs>
        <w:spacing w:after="0" w:line="273" w:lineRule="auto"/>
        <w:rPr>
          <w:rFonts w:ascii="Arial" w:hAnsi="Arial"/>
          <w:color w:val="000000"/>
        </w:rPr>
      </w:pPr>
      <w:r>
        <w:rPr>
          <w:rFonts w:ascii="Arial" w:hAnsi="Arial"/>
          <w:color w:val="000000"/>
        </w:rPr>
        <w:t>Week 23</w:t>
      </w:r>
      <w:r w:rsidR="009D78A2">
        <w:rPr>
          <w:rFonts w:ascii="Arial" w:hAnsi="Arial"/>
          <w:color w:val="000000"/>
        </w:rPr>
        <w:t xml:space="preserve"> – Tuesday, March 25</w:t>
      </w:r>
    </w:p>
    <w:p w:rsidR="009219AE" w:rsidRPr="009219AE" w:rsidRDefault="009219AE" w:rsidP="009219AE">
      <w:pPr>
        <w:pStyle w:val="BodyText"/>
        <w:numPr>
          <w:ilvl w:val="2"/>
          <w:numId w:val="2"/>
        </w:numPr>
        <w:tabs>
          <w:tab w:val="clear" w:pos="2121"/>
          <w:tab w:val="left" w:pos="707"/>
          <w:tab w:val="num" w:pos="2250"/>
        </w:tabs>
        <w:spacing w:after="0" w:line="273" w:lineRule="auto"/>
        <w:rPr>
          <w:rFonts w:ascii="Arial" w:hAnsi="Arial"/>
          <w:color w:val="000000"/>
        </w:rPr>
      </w:pPr>
      <w:r>
        <w:rPr>
          <w:rFonts w:ascii="Arial" w:hAnsi="Arial"/>
          <w:color w:val="000000"/>
        </w:rPr>
        <w:t>Week 24</w:t>
      </w:r>
      <w:r w:rsidR="009D78A2">
        <w:rPr>
          <w:rFonts w:ascii="Arial" w:hAnsi="Arial"/>
          <w:color w:val="000000"/>
        </w:rPr>
        <w:t xml:space="preserve"> – Thursday, April 3</w:t>
      </w:r>
    </w:p>
    <w:p w:rsidR="00B83D16" w:rsidRDefault="009219AE" w:rsidP="00C17D02">
      <w:pPr>
        <w:pStyle w:val="BodyText"/>
        <w:numPr>
          <w:ilvl w:val="1"/>
          <w:numId w:val="2"/>
        </w:numPr>
        <w:spacing w:after="0" w:line="273" w:lineRule="auto"/>
      </w:pPr>
      <w:r>
        <w:rPr>
          <w:rFonts w:ascii="Arial" w:hAnsi="Arial"/>
          <w:color w:val="000000"/>
        </w:rPr>
        <w:t>Failure to set your roster is your own bloody fault</w:t>
      </w:r>
    </w:p>
    <w:p w:rsidR="00B83D16" w:rsidRDefault="00B83D16" w:rsidP="00C414B7">
      <w:pPr>
        <w:pStyle w:val="Heading1"/>
      </w:pPr>
      <w:bookmarkStart w:id="2" w:name="_Toc371805379"/>
      <w:r>
        <w:t>Divisions</w:t>
      </w:r>
      <w:bookmarkEnd w:id="2"/>
    </w:p>
    <w:p w:rsidR="00B83D16" w:rsidRDefault="00B83D16">
      <w:pPr>
        <w:pStyle w:val="BodyText"/>
        <w:numPr>
          <w:ilvl w:val="0"/>
          <w:numId w:val="3"/>
        </w:numPr>
        <w:tabs>
          <w:tab w:val="left" w:pos="707"/>
        </w:tabs>
        <w:spacing w:after="0" w:line="273" w:lineRule="auto"/>
        <w:rPr>
          <w:rFonts w:ascii="Arial" w:hAnsi="Arial"/>
          <w:color w:val="000000"/>
        </w:rPr>
      </w:pPr>
      <w:r>
        <w:rPr>
          <w:rFonts w:ascii="Arial" w:hAnsi="Arial"/>
          <w:color w:val="000000"/>
        </w:rPr>
        <w:t>2 Divisions “East” and “West”</w:t>
      </w:r>
    </w:p>
    <w:p w:rsidR="00B83D16" w:rsidRDefault="00B83D16">
      <w:pPr>
        <w:pStyle w:val="BodyText"/>
        <w:numPr>
          <w:ilvl w:val="0"/>
          <w:numId w:val="3"/>
        </w:numPr>
        <w:tabs>
          <w:tab w:val="left" w:pos="707"/>
        </w:tabs>
        <w:spacing w:after="0" w:line="273" w:lineRule="auto"/>
        <w:rPr>
          <w:rFonts w:ascii="Arial" w:hAnsi="Arial"/>
          <w:color w:val="000000"/>
        </w:rPr>
      </w:pPr>
      <w:r>
        <w:rPr>
          <w:rFonts w:ascii="Arial" w:hAnsi="Arial"/>
          <w:color w:val="000000"/>
        </w:rPr>
        <w:t>Four teams in Each Division</w:t>
      </w:r>
    </w:p>
    <w:p w:rsidR="00B83D16" w:rsidRDefault="00B83D16">
      <w:pPr>
        <w:pStyle w:val="BodyText"/>
        <w:numPr>
          <w:ilvl w:val="1"/>
          <w:numId w:val="3"/>
        </w:numPr>
        <w:tabs>
          <w:tab w:val="left" w:pos="1414"/>
        </w:tabs>
        <w:spacing w:after="0" w:line="273" w:lineRule="auto"/>
        <w:rPr>
          <w:rFonts w:ascii="Arial" w:hAnsi="Arial"/>
          <w:color w:val="000000"/>
        </w:rPr>
      </w:pPr>
      <w:r>
        <w:rPr>
          <w:rFonts w:ascii="Arial" w:hAnsi="Arial"/>
          <w:color w:val="000000"/>
        </w:rPr>
        <w:t>WEST = Dave, Alec, Sean, JD</w:t>
      </w:r>
    </w:p>
    <w:p w:rsidR="00B83D16" w:rsidRDefault="00B83D16">
      <w:pPr>
        <w:pStyle w:val="BodyText"/>
        <w:numPr>
          <w:ilvl w:val="1"/>
          <w:numId w:val="3"/>
        </w:numPr>
        <w:tabs>
          <w:tab w:val="left" w:pos="1414"/>
        </w:tabs>
        <w:spacing w:after="0" w:line="273" w:lineRule="auto"/>
        <w:rPr>
          <w:color w:val="000000"/>
        </w:rPr>
      </w:pPr>
      <w:r>
        <w:rPr>
          <w:rFonts w:ascii="Arial" w:hAnsi="Arial"/>
          <w:color w:val="000000"/>
        </w:rPr>
        <w:t xml:space="preserve">EAST = Scott, Matt, </w:t>
      </w:r>
      <w:proofErr w:type="spellStart"/>
      <w:r>
        <w:rPr>
          <w:rFonts w:ascii="Arial" w:hAnsi="Arial"/>
          <w:color w:val="000000"/>
        </w:rPr>
        <w:t>Arend</w:t>
      </w:r>
      <w:proofErr w:type="spellEnd"/>
      <w:r>
        <w:rPr>
          <w:rFonts w:ascii="Arial" w:hAnsi="Arial"/>
          <w:color w:val="000000"/>
        </w:rPr>
        <w:t>, James</w:t>
      </w:r>
    </w:p>
    <w:p w:rsidR="00B83D16" w:rsidRDefault="00B83D16">
      <w:pPr>
        <w:pStyle w:val="BodyText"/>
        <w:numPr>
          <w:ilvl w:val="0"/>
          <w:numId w:val="3"/>
        </w:numPr>
        <w:tabs>
          <w:tab w:val="left" w:pos="707"/>
        </w:tabs>
        <w:spacing w:after="0" w:line="273" w:lineRule="auto"/>
        <w:rPr>
          <w:rFonts w:ascii="Arial" w:hAnsi="Arial"/>
          <w:color w:val="000000"/>
        </w:rPr>
      </w:pPr>
      <w:r>
        <w:rPr>
          <w:color w:val="000000"/>
        </w:rPr>
        <w:t xml:space="preserve">⅔ </w:t>
      </w:r>
      <w:proofErr w:type="spellStart"/>
      <w:proofErr w:type="gramStart"/>
      <w:r>
        <w:rPr>
          <w:rFonts w:ascii="Arial" w:hAnsi="Arial"/>
          <w:color w:val="000000"/>
        </w:rPr>
        <w:t>rds</w:t>
      </w:r>
      <w:proofErr w:type="spellEnd"/>
      <w:proofErr w:type="gramEnd"/>
      <w:r>
        <w:rPr>
          <w:rFonts w:ascii="Arial" w:hAnsi="Arial"/>
          <w:color w:val="000000"/>
        </w:rPr>
        <w:t xml:space="preserve"> of all games will be played in own division.</w:t>
      </w:r>
    </w:p>
    <w:p w:rsidR="00B83D16" w:rsidRPr="00C17D02" w:rsidRDefault="00B83D16" w:rsidP="00C17D02">
      <w:pPr>
        <w:pStyle w:val="BodyText"/>
        <w:numPr>
          <w:ilvl w:val="0"/>
          <w:numId w:val="3"/>
        </w:numPr>
        <w:tabs>
          <w:tab w:val="left" w:pos="707"/>
        </w:tabs>
        <w:spacing w:after="0" w:line="273" w:lineRule="auto"/>
        <w:rPr>
          <w:rFonts w:ascii="Arial" w:hAnsi="Arial"/>
          <w:color w:val="000000"/>
        </w:rPr>
      </w:pPr>
      <w:r>
        <w:rPr>
          <w:rFonts w:ascii="Arial" w:hAnsi="Arial"/>
          <w:color w:val="000000"/>
        </w:rPr>
        <w:t>Matchups are on a weekly basis, with exceptions around Christmas/Olympics.</w:t>
      </w:r>
    </w:p>
    <w:p w:rsidR="00B83D16" w:rsidRDefault="00B83D16" w:rsidP="00C414B7">
      <w:pPr>
        <w:pStyle w:val="Heading1"/>
      </w:pPr>
      <w:bookmarkStart w:id="3" w:name="_Toc371805380"/>
      <w:r>
        <w:t>Standings Tie Break Procedure</w:t>
      </w:r>
      <w:bookmarkEnd w:id="3"/>
    </w:p>
    <w:p w:rsidR="00B83D16" w:rsidRDefault="00B83D16">
      <w:pPr>
        <w:pStyle w:val="BodyText"/>
        <w:numPr>
          <w:ilvl w:val="0"/>
          <w:numId w:val="4"/>
        </w:numPr>
        <w:tabs>
          <w:tab w:val="left" w:pos="707"/>
        </w:tabs>
        <w:spacing w:after="0" w:line="273" w:lineRule="auto"/>
        <w:rPr>
          <w:rFonts w:ascii="Arial" w:hAnsi="Arial"/>
          <w:color w:val="000000"/>
        </w:rPr>
      </w:pPr>
      <w:r>
        <w:rPr>
          <w:rFonts w:ascii="Arial" w:hAnsi="Arial"/>
          <w:color w:val="000000"/>
        </w:rPr>
        <w:t>The tie break procedure is as follows:</w:t>
      </w:r>
    </w:p>
    <w:p w:rsidR="00B83D16" w:rsidRDefault="00B83D16">
      <w:pPr>
        <w:pStyle w:val="BodyText"/>
        <w:numPr>
          <w:ilvl w:val="1"/>
          <w:numId w:val="4"/>
        </w:numPr>
        <w:tabs>
          <w:tab w:val="left" w:pos="1414"/>
        </w:tabs>
        <w:spacing w:after="0" w:line="273" w:lineRule="auto"/>
        <w:rPr>
          <w:rFonts w:ascii="Arial" w:hAnsi="Arial"/>
          <w:color w:val="000000"/>
        </w:rPr>
      </w:pPr>
      <w:r>
        <w:rPr>
          <w:rFonts w:ascii="Arial" w:hAnsi="Arial"/>
          <w:color w:val="000000"/>
        </w:rPr>
        <w:t>Manager with the greater number of week wins</w:t>
      </w:r>
    </w:p>
    <w:p w:rsidR="00B83D16" w:rsidRDefault="00B83D16">
      <w:pPr>
        <w:pStyle w:val="BodyText"/>
        <w:numPr>
          <w:ilvl w:val="1"/>
          <w:numId w:val="4"/>
        </w:numPr>
        <w:tabs>
          <w:tab w:val="left" w:pos="1414"/>
        </w:tabs>
        <w:spacing w:after="0" w:line="273" w:lineRule="auto"/>
        <w:rPr>
          <w:rFonts w:ascii="Arial" w:hAnsi="Arial"/>
          <w:color w:val="000000"/>
        </w:rPr>
      </w:pPr>
      <w:r>
        <w:rPr>
          <w:rFonts w:ascii="Arial" w:hAnsi="Arial"/>
          <w:color w:val="000000"/>
        </w:rPr>
        <w:t>Manager with greater category column wins</w:t>
      </w:r>
    </w:p>
    <w:p w:rsidR="00B83D16" w:rsidRDefault="00B83D16">
      <w:pPr>
        <w:pStyle w:val="BodyText"/>
        <w:numPr>
          <w:ilvl w:val="1"/>
          <w:numId w:val="4"/>
        </w:numPr>
        <w:tabs>
          <w:tab w:val="left" w:pos="1414"/>
        </w:tabs>
        <w:spacing w:after="0" w:line="273" w:lineRule="auto"/>
        <w:rPr>
          <w:rFonts w:ascii="Arial" w:hAnsi="Arial"/>
          <w:color w:val="000000"/>
        </w:rPr>
      </w:pPr>
      <w:r>
        <w:rPr>
          <w:rFonts w:ascii="Arial" w:hAnsi="Arial"/>
          <w:color w:val="000000"/>
        </w:rPr>
        <w:t>Manager with better record against other manager</w:t>
      </w:r>
    </w:p>
    <w:p w:rsidR="00B83D16" w:rsidRDefault="00B83D16">
      <w:pPr>
        <w:pStyle w:val="BodyText"/>
        <w:numPr>
          <w:ilvl w:val="1"/>
          <w:numId w:val="4"/>
        </w:numPr>
        <w:tabs>
          <w:tab w:val="left" w:pos="1414"/>
        </w:tabs>
        <w:spacing w:after="0" w:line="273" w:lineRule="auto"/>
        <w:rPr>
          <w:rFonts w:ascii="Arial" w:hAnsi="Arial"/>
          <w:color w:val="000000"/>
        </w:rPr>
      </w:pPr>
      <w:r>
        <w:rPr>
          <w:rFonts w:ascii="Arial" w:hAnsi="Arial"/>
          <w:color w:val="000000"/>
        </w:rPr>
        <w:t>Manager with more category points against other manager</w:t>
      </w:r>
    </w:p>
    <w:p w:rsidR="00B83D16" w:rsidRDefault="00B83D16" w:rsidP="00C17D02">
      <w:pPr>
        <w:pStyle w:val="BodyText"/>
        <w:numPr>
          <w:ilvl w:val="1"/>
          <w:numId w:val="4"/>
        </w:numPr>
        <w:tabs>
          <w:tab w:val="left" w:pos="1414"/>
        </w:tabs>
        <w:spacing w:after="0" w:line="273" w:lineRule="auto"/>
      </w:pPr>
      <w:r>
        <w:rPr>
          <w:rFonts w:ascii="Arial" w:hAnsi="Arial"/>
          <w:color w:val="000000"/>
        </w:rPr>
        <w:t>Manager who won most recent game against other manager</w:t>
      </w:r>
    </w:p>
    <w:p w:rsidR="00B83D16" w:rsidRDefault="00B83D16" w:rsidP="00C414B7">
      <w:pPr>
        <w:pStyle w:val="Heading1"/>
      </w:pPr>
      <w:bookmarkStart w:id="4" w:name="_Toc371805381"/>
      <w:r>
        <w:lastRenderedPageBreak/>
        <w:t>Playoff Format</w:t>
      </w:r>
      <w:bookmarkEnd w:id="4"/>
    </w:p>
    <w:p w:rsidR="00B83D16" w:rsidRDefault="00B83D16">
      <w:pPr>
        <w:pStyle w:val="BodyText"/>
        <w:numPr>
          <w:ilvl w:val="0"/>
          <w:numId w:val="5"/>
        </w:numPr>
        <w:tabs>
          <w:tab w:val="left" w:pos="707"/>
        </w:tabs>
        <w:spacing w:after="0" w:line="273" w:lineRule="auto"/>
        <w:rPr>
          <w:rFonts w:ascii="Arial" w:hAnsi="Arial"/>
          <w:color w:val="000000"/>
        </w:rPr>
      </w:pPr>
      <w:r>
        <w:rPr>
          <w:rFonts w:ascii="Arial" w:hAnsi="Arial"/>
          <w:b/>
          <w:color w:val="000000"/>
        </w:rPr>
        <w:t>Playoffs will take place in the final 25 days of the NHL regular season</w:t>
      </w:r>
    </w:p>
    <w:p w:rsidR="00B83D16" w:rsidRDefault="00B83D16">
      <w:pPr>
        <w:pStyle w:val="BodyText"/>
        <w:numPr>
          <w:ilvl w:val="0"/>
          <w:numId w:val="6"/>
        </w:numPr>
        <w:tabs>
          <w:tab w:val="left" w:pos="707"/>
        </w:tabs>
        <w:spacing w:after="0" w:line="273" w:lineRule="auto"/>
        <w:rPr>
          <w:rFonts w:ascii="Arial" w:hAnsi="Arial"/>
          <w:color w:val="000000"/>
        </w:rPr>
      </w:pPr>
      <w:r>
        <w:rPr>
          <w:rFonts w:ascii="Arial" w:hAnsi="Arial"/>
          <w:color w:val="000000"/>
        </w:rPr>
        <w:t>WEEK ONE</w:t>
      </w:r>
    </w:p>
    <w:p w:rsidR="00B83D16" w:rsidRDefault="00B83D16">
      <w:pPr>
        <w:pStyle w:val="BodyText"/>
        <w:numPr>
          <w:ilvl w:val="1"/>
          <w:numId w:val="6"/>
        </w:numPr>
        <w:tabs>
          <w:tab w:val="left" w:pos="1414"/>
        </w:tabs>
        <w:spacing w:after="0" w:line="273" w:lineRule="auto"/>
        <w:rPr>
          <w:rFonts w:ascii="Arial" w:hAnsi="Arial"/>
          <w:color w:val="000000"/>
        </w:rPr>
      </w:pPr>
      <w:r>
        <w:rPr>
          <w:rFonts w:ascii="Arial" w:hAnsi="Arial"/>
          <w:color w:val="000000"/>
        </w:rPr>
        <w:t>1st place in each division automatically advances to the division final (Do NOT play this week)</w:t>
      </w:r>
    </w:p>
    <w:p w:rsidR="00B83D16" w:rsidRDefault="00B83D16">
      <w:pPr>
        <w:pStyle w:val="BodyText"/>
        <w:numPr>
          <w:ilvl w:val="1"/>
          <w:numId w:val="6"/>
        </w:numPr>
        <w:tabs>
          <w:tab w:val="left" w:pos="1414"/>
        </w:tabs>
        <w:spacing w:after="0" w:line="273" w:lineRule="auto"/>
        <w:rPr>
          <w:rFonts w:ascii="Arial" w:hAnsi="Arial"/>
          <w:color w:val="000000"/>
        </w:rPr>
      </w:pPr>
      <w:r>
        <w:rPr>
          <w:rFonts w:ascii="Arial" w:hAnsi="Arial"/>
          <w:color w:val="000000"/>
        </w:rPr>
        <w:t>4th place in each division is eliminated from playoff contention (Do NOT play this week)</w:t>
      </w:r>
    </w:p>
    <w:p w:rsidR="00B83D16" w:rsidRDefault="00B83D16">
      <w:pPr>
        <w:pStyle w:val="BodyText"/>
        <w:numPr>
          <w:ilvl w:val="2"/>
          <w:numId w:val="6"/>
        </w:numPr>
        <w:tabs>
          <w:tab w:val="left" w:pos="2121"/>
        </w:tabs>
        <w:spacing w:after="0" w:line="273" w:lineRule="auto"/>
        <w:rPr>
          <w:rFonts w:ascii="Arial" w:hAnsi="Arial"/>
          <w:color w:val="000000"/>
        </w:rPr>
      </w:pPr>
      <w:r>
        <w:rPr>
          <w:rFonts w:ascii="Arial" w:hAnsi="Arial"/>
          <w:color w:val="000000"/>
        </w:rPr>
        <w:t>These teams will play one another in the final week of playoffs parallel to the actual final</w:t>
      </w:r>
    </w:p>
    <w:p w:rsidR="00B83D16" w:rsidRDefault="00B83D16">
      <w:pPr>
        <w:pStyle w:val="BodyText"/>
        <w:numPr>
          <w:ilvl w:val="1"/>
          <w:numId w:val="6"/>
        </w:numPr>
        <w:tabs>
          <w:tab w:val="left" w:pos="1414"/>
        </w:tabs>
        <w:spacing w:after="0" w:line="273" w:lineRule="auto"/>
        <w:rPr>
          <w:rFonts w:ascii="Arial" w:hAnsi="Arial"/>
          <w:color w:val="000000"/>
        </w:rPr>
      </w:pPr>
      <w:r>
        <w:rPr>
          <w:rFonts w:ascii="Arial" w:hAnsi="Arial"/>
          <w:color w:val="000000"/>
        </w:rPr>
        <w:t>2nd and 3rd place in each division play in the division semi final for a spot in the division final (Play this week)</w:t>
      </w:r>
    </w:p>
    <w:p w:rsidR="00B83D16" w:rsidRDefault="00B83D16">
      <w:pPr>
        <w:pStyle w:val="BodyText"/>
        <w:numPr>
          <w:ilvl w:val="1"/>
          <w:numId w:val="6"/>
        </w:numPr>
        <w:tabs>
          <w:tab w:val="left" w:pos="1414"/>
        </w:tabs>
        <w:spacing w:after="0" w:line="273" w:lineRule="auto"/>
        <w:rPr>
          <w:rFonts w:ascii="Arial" w:hAnsi="Arial"/>
          <w:color w:val="000000"/>
        </w:rPr>
      </w:pPr>
      <w:r>
        <w:rPr>
          <w:rFonts w:ascii="Arial" w:hAnsi="Arial"/>
          <w:color w:val="000000"/>
        </w:rPr>
        <w:t xml:space="preserve">Total matchups week one = </w:t>
      </w:r>
      <w:r>
        <w:rPr>
          <w:rFonts w:ascii="Arial" w:hAnsi="Arial"/>
          <w:b/>
          <w:color w:val="000000"/>
        </w:rPr>
        <w:t>2</w:t>
      </w:r>
    </w:p>
    <w:p w:rsidR="00B83D16" w:rsidRDefault="00B83D16">
      <w:pPr>
        <w:pStyle w:val="BodyText"/>
        <w:numPr>
          <w:ilvl w:val="0"/>
          <w:numId w:val="6"/>
        </w:numPr>
        <w:tabs>
          <w:tab w:val="left" w:pos="707"/>
        </w:tabs>
        <w:spacing w:after="0" w:line="273" w:lineRule="auto"/>
        <w:rPr>
          <w:rFonts w:ascii="Arial" w:hAnsi="Arial"/>
          <w:color w:val="000000"/>
        </w:rPr>
      </w:pPr>
      <w:r>
        <w:rPr>
          <w:rFonts w:ascii="Arial" w:hAnsi="Arial"/>
          <w:color w:val="000000"/>
        </w:rPr>
        <w:t>WEEK TWO</w:t>
      </w:r>
    </w:p>
    <w:p w:rsidR="00B83D16" w:rsidRDefault="00B83D16">
      <w:pPr>
        <w:pStyle w:val="BodyText"/>
        <w:numPr>
          <w:ilvl w:val="1"/>
          <w:numId w:val="6"/>
        </w:numPr>
        <w:tabs>
          <w:tab w:val="left" w:pos="1414"/>
        </w:tabs>
        <w:spacing w:after="0" w:line="273" w:lineRule="auto"/>
        <w:rPr>
          <w:rFonts w:ascii="Arial" w:hAnsi="Arial"/>
          <w:color w:val="000000"/>
        </w:rPr>
      </w:pPr>
      <w:r>
        <w:rPr>
          <w:rFonts w:ascii="Arial" w:hAnsi="Arial"/>
          <w:color w:val="000000"/>
        </w:rPr>
        <w:t>The winner of each division will play the winner of the division semi final (2nd and 3rd match up week one) in the Division final</w:t>
      </w:r>
    </w:p>
    <w:p w:rsidR="00B83D16" w:rsidRDefault="00B83D16">
      <w:pPr>
        <w:pStyle w:val="BodyText"/>
        <w:numPr>
          <w:ilvl w:val="1"/>
          <w:numId w:val="6"/>
        </w:numPr>
        <w:tabs>
          <w:tab w:val="left" w:pos="1414"/>
        </w:tabs>
        <w:spacing w:after="0" w:line="273" w:lineRule="auto"/>
        <w:rPr>
          <w:rFonts w:ascii="Arial" w:hAnsi="Arial"/>
          <w:color w:val="000000"/>
        </w:rPr>
      </w:pPr>
      <w:r>
        <w:rPr>
          <w:rFonts w:ascii="Arial" w:hAnsi="Arial"/>
          <w:color w:val="000000"/>
        </w:rPr>
        <w:t xml:space="preserve">Total Matchups Week Two = </w:t>
      </w:r>
      <w:r>
        <w:rPr>
          <w:rFonts w:ascii="Arial" w:hAnsi="Arial"/>
          <w:b/>
          <w:color w:val="000000"/>
        </w:rPr>
        <w:t>2</w:t>
      </w:r>
    </w:p>
    <w:p w:rsidR="00B83D16" w:rsidRDefault="00B83D16">
      <w:pPr>
        <w:pStyle w:val="BodyText"/>
        <w:numPr>
          <w:ilvl w:val="0"/>
          <w:numId w:val="6"/>
        </w:numPr>
        <w:tabs>
          <w:tab w:val="left" w:pos="707"/>
        </w:tabs>
        <w:spacing w:after="0" w:line="273" w:lineRule="auto"/>
        <w:rPr>
          <w:rFonts w:ascii="Arial" w:hAnsi="Arial"/>
          <w:color w:val="000000"/>
        </w:rPr>
      </w:pPr>
      <w:r>
        <w:rPr>
          <w:rFonts w:ascii="Arial" w:hAnsi="Arial"/>
          <w:color w:val="000000"/>
        </w:rPr>
        <w:t>WEEK THREE</w:t>
      </w:r>
    </w:p>
    <w:p w:rsidR="00B83D16" w:rsidRDefault="00B83D16">
      <w:pPr>
        <w:pStyle w:val="BodyText"/>
        <w:numPr>
          <w:ilvl w:val="1"/>
          <w:numId w:val="6"/>
        </w:numPr>
        <w:tabs>
          <w:tab w:val="left" w:pos="1414"/>
        </w:tabs>
        <w:spacing w:after="0" w:line="273" w:lineRule="auto"/>
        <w:rPr>
          <w:rFonts w:ascii="Arial" w:hAnsi="Arial"/>
          <w:color w:val="000000"/>
        </w:rPr>
      </w:pPr>
      <w:r>
        <w:rPr>
          <w:rFonts w:ascii="Arial" w:hAnsi="Arial"/>
          <w:color w:val="000000"/>
        </w:rPr>
        <w:t>Winners of the Division finals play in the BHP Final</w:t>
      </w:r>
    </w:p>
    <w:p w:rsidR="00B83D16" w:rsidRDefault="00B83D16">
      <w:pPr>
        <w:pStyle w:val="BodyText"/>
        <w:numPr>
          <w:ilvl w:val="1"/>
          <w:numId w:val="6"/>
        </w:numPr>
        <w:tabs>
          <w:tab w:val="left" w:pos="1414"/>
        </w:tabs>
        <w:spacing w:after="0" w:line="273" w:lineRule="auto"/>
        <w:rPr>
          <w:rFonts w:ascii="Arial" w:hAnsi="Arial"/>
          <w:color w:val="000000"/>
        </w:rPr>
      </w:pPr>
      <w:r>
        <w:rPr>
          <w:rFonts w:ascii="Arial" w:hAnsi="Arial"/>
          <w:color w:val="000000"/>
        </w:rPr>
        <w:t>Division Final Losers play for 3rd and 4th</w:t>
      </w:r>
    </w:p>
    <w:p w:rsidR="00B83D16" w:rsidRDefault="00B83D16">
      <w:pPr>
        <w:pStyle w:val="BodyText"/>
        <w:numPr>
          <w:ilvl w:val="1"/>
          <w:numId w:val="6"/>
        </w:numPr>
        <w:tabs>
          <w:tab w:val="left" w:pos="1414"/>
        </w:tabs>
        <w:spacing w:after="0" w:line="273" w:lineRule="auto"/>
        <w:rPr>
          <w:rFonts w:ascii="Arial" w:hAnsi="Arial"/>
          <w:color w:val="000000"/>
        </w:rPr>
      </w:pPr>
      <w:r>
        <w:rPr>
          <w:rFonts w:ascii="Arial" w:hAnsi="Arial"/>
          <w:color w:val="000000"/>
        </w:rPr>
        <w:t>Divisional Semi Final losers Play for 5th and 6th</w:t>
      </w:r>
    </w:p>
    <w:p w:rsidR="00B83D16" w:rsidRDefault="00B83D16">
      <w:pPr>
        <w:pStyle w:val="BodyText"/>
        <w:numPr>
          <w:ilvl w:val="1"/>
          <w:numId w:val="6"/>
        </w:numPr>
        <w:tabs>
          <w:tab w:val="left" w:pos="1414"/>
        </w:tabs>
        <w:spacing w:after="0" w:line="273" w:lineRule="auto"/>
        <w:rPr>
          <w:rFonts w:ascii="Arial" w:hAnsi="Arial"/>
          <w:color w:val="000000"/>
        </w:rPr>
      </w:pPr>
      <w:r>
        <w:rPr>
          <w:rFonts w:ascii="Arial" w:hAnsi="Arial"/>
          <w:color w:val="000000"/>
        </w:rPr>
        <w:t>Eliminated playoff contenders play in LOSERS FINAL</w:t>
      </w:r>
    </w:p>
    <w:p w:rsidR="00B83D16" w:rsidRPr="00C414B7" w:rsidRDefault="00B83D16">
      <w:pPr>
        <w:pStyle w:val="BodyText"/>
        <w:numPr>
          <w:ilvl w:val="1"/>
          <w:numId w:val="6"/>
        </w:numPr>
        <w:tabs>
          <w:tab w:val="left" w:pos="1414"/>
        </w:tabs>
        <w:spacing w:after="0" w:line="273" w:lineRule="auto"/>
        <w:rPr>
          <w:rFonts w:ascii="Liberation Serif" w:hAnsi="Liberation Serif"/>
        </w:rPr>
      </w:pPr>
      <w:r>
        <w:rPr>
          <w:rFonts w:ascii="Arial" w:hAnsi="Arial"/>
          <w:color w:val="000000"/>
        </w:rPr>
        <w:t xml:space="preserve">Total matchups Week Three = </w:t>
      </w:r>
      <w:r>
        <w:rPr>
          <w:rFonts w:ascii="Arial" w:hAnsi="Arial"/>
          <w:b/>
          <w:color w:val="000000"/>
        </w:rPr>
        <w:t>4</w:t>
      </w:r>
    </w:p>
    <w:p w:rsidR="00C414B7" w:rsidRDefault="00C414B7" w:rsidP="00C414B7">
      <w:pPr>
        <w:pStyle w:val="Heading1"/>
      </w:pPr>
      <w:bookmarkStart w:id="5" w:name="_Toc371805382"/>
      <w:r>
        <w:t>Trade Deadline</w:t>
      </w:r>
      <w:bookmarkEnd w:id="5"/>
    </w:p>
    <w:p w:rsidR="00C414B7" w:rsidRDefault="00C414B7" w:rsidP="00C414B7">
      <w:pPr>
        <w:pStyle w:val="BodyText"/>
        <w:numPr>
          <w:ilvl w:val="0"/>
          <w:numId w:val="9"/>
        </w:numPr>
        <w:tabs>
          <w:tab w:val="left" w:pos="707"/>
        </w:tabs>
        <w:spacing w:after="0" w:line="273" w:lineRule="auto"/>
        <w:rPr>
          <w:rFonts w:ascii="Arial" w:hAnsi="Arial"/>
          <w:color w:val="000000"/>
        </w:rPr>
      </w:pPr>
      <w:r>
        <w:rPr>
          <w:rFonts w:ascii="Arial" w:hAnsi="Arial"/>
          <w:color w:val="000000"/>
        </w:rPr>
        <w:t>The Trade deadline will be 2 weeks prior to the start of the playoffs</w:t>
      </w:r>
    </w:p>
    <w:p w:rsidR="00C414B7" w:rsidRDefault="00C414B7" w:rsidP="00C414B7">
      <w:pPr>
        <w:pStyle w:val="BodyText"/>
        <w:numPr>
          <w:ilvl w:val="0"/>
          <w:numId w:val="9"/>
        </w:numPr>
        <w:tabs>
          <w:tab w:val="left" w:pos="707"/>
        </w:tabs>
        <w:spacing w:after="0" w:line="273" w:lineRule="auto"/>
        <w:rPr>
          <w:rFonts w:ascii="Arial" w:hAnsi="Arial"/>
          <w:color w:val="000000"/>
        </w:rPr>
      </w:pPr>
      <w:r>
        <w:rPr>
          <w:rFonts w:ascii="Arial" w:hAnsi="Arial"/>
          <w:color w:val="000000"/>
        </w:rPr>
        <w:t>All manager to manager trades must cease after this point</w:t>
      </w:r>
    </w:p>
    <w:p w:rsidR="00C414B7" w:rsidRDefault="00C414B7" w:rsidP="00C414B7">
      <w:pPr>
        <w:pStyle w:val="BodyText"/>
        <w:numPr>
          <w:ilvl w:val="0"/>
          <w:numId w:val="9"/>
        </w:numPr>
        <w:tabs>
          <w:tab w:val="left" w:pos="707"/>
        </w:tabs>
        <w:spacing w:after="0" w:line="273" w:lineRule="auto"/>
        <w:rPr>
          <w:rFonts w:ascii="Arial" w:hAnsi="Arial"/>
          <w:color w:val="000000"/>
        </w:rPr>
      </w:pPr>
      <w:r>
        <w:rPr>
          <w:rFonts w:ascii="Arial" w:hAnsi="Arial"/>
          <w:color w:val="000000"/>
        </w:rPr>
        <w:t>Waivers will remain open</w:t>
      </w:r>
    </w:p>
    <w:p w:rsidR="00C414B7" w:rsidRDefault="00C414B7" w:rsidP="00C414B7">
      <w:pPr>
        <w:pStyle w:val="BodyText"/>
        <w:numPr>
          <w:ilvl w:val="1"/>
          <w:numId w:val="9"/>
        </w:numPr>
        <w:tabs>
          <w:tab w:val="left" w:pos="1414"/>
        </w:tabs>
        <w:spacing w:after="0" w:line="273" w:lineRule="auto"/>
        <w:rPr>
          <w:rFonts w:ascii="Arial" w:hAnsi="Arial"/>
          <w:color w:val="000000"/>
        </w:rPr>
      </w:pPr>
      <w:r>
        <w:rPr>
          <w:rFonts w:ascii="Arial" w:hAnsi="Arial"/>
          <w:color w:val="000000"/>
        </w:rPr>
        <w:t>Any suspected waiver-collusion will be judged and voted on by the league</w:t>
      </w:r>
    </w:p>
    <w:p w:rsidR="00B83D16" w:rsidRDefault="00C414B7" w:rsidP="00C17D02">
      <w:pPr>
        <w:pStyle w:val="BodyText"/>
        <w:numPr>
          <w:ilvl w:val="1"/>
          <w:numId w:val="9"/>
        </w:numPr>
        <w:tabs>
          <w:tab w:val="left" w:pos="1414"/>
        </w:tabs>
        <w:spacing w:after="0" w:line="273" w:lineRule="auto"/>
      </w:pPr>
      <w:r>
        <w:rPr>
          <w:rFonts w:ascii="Arial" w:hAnsi="Arial"/>
          <w:color w:val="000000"/>
        </w:rPr>
        <w:t>Punishments will be determined by your opponents.</w:t>
      </w:r>
    </w:p>
    <w:p w:rsidR="00B83D16" w:rsidRDefault="00B83D16" w:rsidP="00C414B7">
      <w:pPr>
        <w:pStyle w:val="Heading1"/>
      </w:pPr>
      <w:bookmarkStart w:id="6" w:name="_Toc371805383"/>
      <w:r>
        <w:t>Team Composition</w:t>
      </w:r>
      <w:bookmarkEnd w:id="6"/>
    </w:p>
    <w:p w:rsidR="00B83D16" w:rsidRDefault="00B83D16">
      <w:pPr>
        <w:pStyle w:val="BodyText"/>
        <w:numPr>
          <w:ilvl w:val="0"/>
          <w:numId w:val="7"/>
        </w:numPr>
        <w:tabs>
          <w:tab w:val="left" w:pos="707"/>
        </w:tabs>
        <w:spacing w:after="0" w:line="273" w:lineRule="auto"/>
        <w:rPr>
          <w:rFonts w:ascii="Arial" w:hAnsi="Arial"/>
          <w:color w:val="000000"/>
        </w:rPr>
      </w:pPr>
      <w:r>
        <w:rPr>
          <w:color w:val="000000"/>
        </w:rPr>
        <w:t>“</w:t>
      </w:r>
      <w:r>
        <w:rPr>
          <w:rFonts w:ascii="Arial" w:hAnsi="Arial"/>
          <w:color w:val="000000"/>
        </w:rPr>
        <w:t>On-Ice” Squad</w:t>
      </w:r>
    </w:p>
    <w:p w:rsidR="00B83D16" w:rsidRDefault="00B83D16">
      <w:pPr>
        <w:pStyle w:val="BodyText"/>
        <w:numPr>
          <w:ilvl w:val="1"/>
          <w:numId w:val="7"/>
        </w:numPr>
        <w:tabs>
          <w:tab w:val="left" w:pos="1414"/>
        </w:tabs>
        <w:spacing w:after="0" w:line="273" w:lineRule="auto"/>
        <w:rPr>
          <w:rFonts w:ascii="Arial" w:hAnsi="Arial"/>
          <w:color w:val="000000"/>
        </w:rPr>
      </w:pPr>
      <w:r>
        <w:rPr>
          <w:rFonts w:ascii="Arial" w:hAnsi="Arial"/>
          <w:color w:val="000000"/>
        </w:rPr>
        <w:t>9 forwards (3LW, 3C, 3RW)</w:t>
      </w:r>
    </w:p>
    <w:p w:rsidR="00B83D16" w:rsidRDefault="00B83D16">
      <w:pPr>
        <w:pStyle w:val="BodyText"/>
        <w:numPr>
          <w:ilvl w:val="1"/>
          <w:numId w:val="7"/>
        </w:numPr>
        <w:tabs>
          <w:tab w:val="left" w:pos="1414"/>
        </w:tabs>
        <w:spacing w:after="0" w:line="273" w:lineRule="auto"/>
        <w:rPr>
          <w:rFonts w:ascii="Arial" w:hAnsi="Arial"/>
          <w:color w:val="000000"/>
        </w:rPr>
      </w:pPr>
      <w:r>
        <w:rPr>
          <w:rFonts w:ascii="Arial" w:hAnsi="Arial"/>
          <w:color w:val="000000"/>
        </w:rPr>
        <w:t>6 defenders</w:t>
      </w:r>
    </w:p>
    <w:p w:rsidR="00B83D16" w:rsidRDefault="00B83D16">
      <w:pPr>
        <w:pStyle w:val="BodyText"/>
        <w:numPr>
          <w:ilvl w:val="1"/>
          <w:numId w:val="7"/>
        </w:numPr>
        <w:tabs>
          <w:tab w:val="left" w:pos="1414"/>
        </w:tabs>
        <w:spacing w:after="0" w:line="273" w:lineRule="auto"/>
        <w:rPr>
          <w:rFonts w:ascii="Arial" w:hAnsi="Arial"/>
          <w:color w:val="000000"/>
        </w:rPr>
      </w:pPr>
      <w:r>
        <w:rPr>
          <w:rFonts w:ascii="Arial" w:hAnsi="Arial"/>
          <w:color w:val="000000"/>
        </w:rPr>
        <w:t>1 Goaltender</w:t>
      </w:r>
    </w:p>
    <w:p w:rsidR="00B83D16" w:rsidRDefault="00B83D16">
      <w:pPr>
        <w:pStyle w:val="BodyText"/>
        <w:numPr>
          <w:ilvl w:val="0"/>
          <w:numId w:val="7"/>
        </w:numPr>
        <w:tabs>
          <w:tab w:val="left" w:pos="707"/>
        </w:tabs>
        <w:spacing w:after="0" w:line="273" w:lineRule="auto"/>
        <w:rPr>
          <w:rFonts w:ascii="Arial" w:hAnsi="Arial"/>
          <w:color w:val="000000"/>
        </w:rPr>
      </w:pPr>
      <w:r>
        <w:rPr>
          <w:rFonts w:ascii="Arial" w:hAnsi="Arial"/>
          <w:color w:val="000000"/>
        </w:rPr>
        <w:t>Reserves/Bench</w:t>
      </w:r>
    </w:p>
    <w:p w:rsidR="00B83D16" w:rsidRDefault="00B83D16">
      <w:pPr>
        <w:pStyle w:val="BodyText"/>
        <w:numPr>
          <w:ilvl w:val="1"/>
          <w:numId w:val="7"/>
        </w:numPr>
        <w:tabs>
          <w:tab w:val="left" w:pos="1414"/>
        </w:tabs>
        <w:spacing w:after="0" w:line="273" w:lineRule="auto"/>
        <w:rPr>
          <w:rFonts w:ascii="Arial" w:hAnsi="Arial"/>
          <w:color w:val="000000"/>
        </w:rPr>
      </w:pPr>
      <w:r>
        <w:rPr>
          <w:rFonts w:ascii="Arial" w:hAnsi="Arial"/>
          <w:color w:val="000000"/>
        </w:rPr>
        <w:t>3 Spots (These spots may be used however the manager wishes)</w:t>
      </w:r>
    </w:p>
    <w:p w:rsidR="00B83D16" w:rsidRDefault="00B83D16">
      <w:pPr>
        <w:pStyle w:val="BodyText"/>
        <w:numPr>
          <w:ilvl w:val="2"/>
          <w:numId w:val="7"/>
        </w:numPr>
        <w:tabs>
          <w:tab w:val="left" w:pos="2121"/>
        </w:tabs>
        <w:spacing w:after="0" w:line="273" w:lineRule="auto"/>
        <w:rPr>
          <w:rFonts w:ascii="Arial" w:hAnsi="Arial"/>
          <w:color w:val="000000"/>
        </w:rPr>
      </w:pPr>
      <w:r>
        <w:rPr>
          <w:rFonts w:ascii="Arial" w:hAnsi="Arial"/>
          <w:color w:val="000000"/>
        </w:rPr>
        <w:t>AKA you want 7 centers go for it, but it is always the manager’s job to fill his on-ice roster each week regardless of injuries</w:t>
      </w:r>
    </w:p>
    <w:p w:rsidR="00B83D16" w:rsidRDefault="00B83D16">
      <w:pPr>
        <w:pStyle w:val="BodyText"/>
        <w:numPr>
          <w:ilvl w:val="0"/>
          <w:numId w:val="7"/>
        </w:numPr>
        <w:tabs>
          <w:tab w:val="left" w:pos="707"/>
        </w:tabs>
        <w:spacing w:after="0" w:line="273" w:lineRule="auto"/>
        <w:rPr>
          <w:rFonts w:ascii="Arial" w:hAnsi="Arial"/>
          <w:color w:val="000000"/>
        </w:rPr>
      </w:pPr>
      <w:r>
        <w:rPr>
          <w:rFonts w:ascii="Arial" w:hAnsi="Arial"/>
          <w:color w:val="000000"/>
        </w:rPr>
        <w:t>Team Size = 19 players</w:t>
      </w:r>
    </w:p>
    <w:p w:rsidR="00B83D16" w:rsidRDefault="00B83D16">
      <w:pPr>
        <w:pStyle w:val="BodyText"/>
        <w:numPr>
          <w:ilvl w:val="0"/>
          <w:numId w:val="7"/>
        </w:numPr>
        <w:tabs>
          <w:tab w:val="left" w:pos="707"/>
        </w:tabs>
        <w:spacing w:after="0" w:line="273" w:lineRule="auto"/>
      </w:pPr>
      <w:r>
        <w:rPr>
          <w:rFonts w:ascii="Arial" w:hAnsi="Arial"/>
          <w:color w:val="000000"/>
        </w:rPr>
        <w:t>League Size = 152 players</w:t>
      </w:r>
    </w:p>
    <w:p w:rsidR="00B83D16" w:rsidRDefault="00B83D16">
      <w:pPr>
        <w:pStyle w:val="BodyText"/>
      </w:pPr>
    </w:p>
    <w:p w:rsidR="00B83D16" w:rsidRDefault="00B83D16" w:rsidP="00C414B7">
      <w:pPr>
        <w:pStyle w:val="Heading1"/>
      </w:pPr>
      <w:bookmarkStart w:id="7" w:name="_Toc371805384"/>
      <w:r>
        <w:lastRenderedPageBreak/>
        <w:t>Trades/Waivers</w:t>
      </w:r>
      <w:bookmarkEnd w:id="7"/>
    </w:p>
    <w:p w:rsidR="00C414B7" w:rsidRPr="00C414B7" w:rsidRDefault="00B83D16" w:rsidP="00C414B7">
      <w:pPr>
        <w:pStyle w:val="BodyText"/>
        <w:numPr>
          <w:ilvl w:val="0"/>
          <w:numId w:val="8"/>
        </w:numPr>
        <w:tabs>
          <w:tab w:val="left" w:pos="707"/>
        </w:tabs>
        <w:spacing w:after="0" w:line="273" w:lineRule="auto"/>
        <w:rPr>
          <w:rFonts w:ascii="Arial" w:hAnsi="Arial"/>
          <w:color w:val="000000"/>
        </w:rPr>
      </w:pPr>
      <w:r>
        <w:rPr>
          <w:rFonts w:ascii="Arial" w:hAnsi="Arial"/>
          <w:color w:val="000000"/>
        </w:rPr>
        <w:t xml:space="preserve">Managers are limited to </w:t>
      </w:r>
      <w:r>
        <w:rPr>
          <w:rFonts w:ascii="Arial" w:hAnsi="Arial"/>
          <w:b/>
          <w:color w:val="000000"/>
        </w:rPr>
        <w:t xml:space="preserve">2 </w:t>
      </w:r>
      <w:r>
        <w:rPr>
          <w:rFonts w:ascii="Arial" w:hAnsi="Arial"/>
          <w:color w:val="000000"/>
        </w:rPr>
        <w:t xml:space="preserve">waiver </w:t>
      </w:r>
      <w:r w:rsidR="00C414B7">
        <w:rPr>
          <w:rFonts w:ascii="Arial" w:hAnsi="Arial"/>
          <w:color w:val="000000"/>
        </w:rPr>
        <w:t>drops AND waiver pickups per week.</w:t>
      </w:r>
    </w:p>
    <w:p w:rsidR="00B83D16" w:rsidRDefault="00B83D16">
      <w:pPr>
        <w:pStyle w:val="BodyText"/>
        <w:numPr>
          <w:ilvl w:val="0"/>
          <w:numId w:val="8"/>
        </w:numPr>
        <w:tabs>
          <w:tab w:val="left" w:pos="707"/>
        </w:tabs>
        <w:spacing w:after="0" w:line="273" w:lineRule="auto"/>
        <w:rPr>
          <w:rFonts w:ascii="Arial" w:hAnsi="Arial"/>
          <w:color w:val="000000"/>
        </w:rPr>
      </w:pPr>
      <w:r>
        <w:rPr>
          <w:rFonts w:ascii="Arial" w:hAnsi="Arial"/>
          <w:color w:val="000000"/>
        </w:rPr>
        <w:t>Waivers operate on a first come first serve basis</w:t>
      </w:r>
    </w:p>
    <w:p w:rsidR="00B83D16" w:rsidRDefault="00C31E1E">
      <w:pPr>
        <w:pStyle w:val="BodyText"/>
        <w:numPr>
          <w:ilvl w:val="0"/>
          <w:numId w:val="8"/>
        </w:numPr>
        <w:tabs>
          <w:tab w:val="left" w:pos="707"/>
        </w:tabs>
        <w:spacing w:after="0" w:line="273" w:lineRule="auto"/>
        <w:rPr>
          <w:rFonts w:ascii="Arial" w:hAnsi="Arial"/>
          <w:color w:val="000000"/>
        </w:rPr>
      </w:pPr>
      <w:r>
        <w:rPr>
          <w:rFonts w:ascii="Arial" w:hAnsi="Arial"/>
          <w:color w:val="000000"/>
        </w:rPr>
        <w:t>When a manager drops a skater to waivers, it will not clear until the first waiver rollover, which is at noon pacific every day. During this period, a manager can cancel the waiver</w:t>
      </w:r>
    </w:p>
    <w:p w:rsidR="00C31E1E" w:rsidRDefault="00C31E1E">
      <w:pPr>
        <w:pStyle w:val="BodyText"/>
        <w:numPr>
          <w:ilvl w:val="0"/>
          <w:numId w:val="8"/>
        </w:numPr>
        <w:tabs>
          <w:tab w:val="left" w:pos="707"/>
        </w:tabs>
        <w:spacing w:after="0" w:line="273" w:lineRule="auto"/>
        <w:rPr>
          <w:rFonts w:ascii="Arial" w:hAnsi="Arial"/>
          <w:color w:val="000000"/>
        </w:rPr>
      </w:pPr>
      <w:r>
        <w:rPr>
          <w:rFonts w:ascii="Arial" w:hAnsi="Arial"/>
          <w:color w:val="000000"/>
        </w:rPr>
        <w:t xml:space="preserve">After the first noon rollover, the waiver has ‘cleared’, at which point the request can no longer be cancelled. The skater will sit in this state for another 24 hours, at which point the </w:t>
      </w:r>
      <w:r w:rsidR="00C414B7">
        <w:rPr>
          <w:rFonts w:ascii="Arial" w:hAnsi="Arial"/>
          <w:color w:val="000000"/>
        </w:rPr>
        <w:t>skater is officially dropped from the team. At this point, any manager can claim this skater off of waivers, and the dropping manager is able to add a new skater to their roster.</w:t>
      </w:r>
    </w:p>
    <w:p w:rsidR="00C31E1E" w:rsidRDefault="00C31E1E" w:rsidP="00C31E1E">
      <w:pPr>
        <w:pStyle w:val="BodyText"/>
        <w:numPr>
          <w:ilvl w:val="1"/>
          <w:numId w:val="8"/>
        </w:numPr>
        <w:tabs>
          <w:tab w:val="left" w:pos="707"/>
        </w:tabs>
        <w:spacing w:after="0" w:line="273" w:lineRule="auto"/>
        <w:rPr>
          <w:rFonts w:ascii="Arial" w:hAnsi="Arial"/>
          <w:color w:val="000000"/>
        </w:rPr>
      </w:pPr>
      <w:r>
        <w:rPr>
          <w:rFonts w:ascii="Arial" w:hAnsi="Arial"/>
          <w:color w:val="000000"/>
        </w:rPr>
        <w:t xml:space="preserve">Note that this means if you wish to change your team for the next week, you must drop a player onto waivers by 11:59 am pacific, two days before the end of the week. </w:t>
      </w:r>
    </w:p>
    <w:p w:rsidR="00C31E1E" w:rsidRDefault="00C31E1E" w:rsidP="00C31E1E">
      <w:pPr>
        <w:pStyle w:val="BodyText"/>
        <w:numPr>
          <w:ilvl w:val="2"/>
          <w:numId w:val="8"/>
        </w:numPr>
        <w:tabs>
          <w:tab w:val="left" w:pos="707"/>
        </w:tabs>
        <w:spacing w:after="0" w:line="273" w:lineRule="auto"/>
        <w:rPr>
          <w:rFonts w:ascii="Arial" w:hAnsi="Arial"/>
          <w:color w:val="000000"/>
        </w:rPr>
      </w:pPr>
      <w:proofErr w:type="gramStart"/>
      <w:r>
        <w:rPr>
          <w:rFonts w:ascii="Arial" w:hAnsi="Arial"/>
          <w:color w:val="000000"/>
        </w:rPr>
        <w:t>example</w:t>
      </w:r>
      <w:proofErr w:type="gramEnd"/>
      <w:r>
        <w:rPr>
          <w:rFonts w:ascii="Arial" w:hAnsi="Arial"/>
          <w:color w:val="000000"/>
        </w:rPr>
        <w:t xml:space="preserve">: If the week ends on Monday, a player must be placed on waivers by 11:59 am </w:t>
      </w:r>
      <w:r w:rsidR="002F59D2">
        <w:rPr>
          <w:rFonts w:ascii="Arial" w:hAnsi="Arial"/>
          <w:color w:val="000000"/>
        </w:rPr>
        <w:t>pacific Sunday</w:t>
      </w:r>
      <w:r>
        <w:rPr>
          <w:rFonts w:ascii="Arial" w:hAnsi="Arial"/>
          <w:color w:val="000000"/>
        </w:rPr>
        <w:t>. This will free up a roster spot at noon on Monday, giving the manager until 5 pm Monday to add a new player to their roster, and activate this skater.</w:t>
      </w:r>
    </w:p>
    <w:p w:rsidR="00B83D16" w:rsidRDefault="00B83D16">
      <w:pPr>
        <w:pStyle w:val="BodyText"/>
        <w:numPr>
          <w:ilvl w:val="0"/>
          <w:numId w:val="8"/>
        </w:numPr>
        <w:tabs>
          <w:tab w:val="left" w:pos="707"/>
        </w:tabs>
        <w:spacing w:after="0" w:line="273" w:lineRule="auto"/>
        <w:rPr>
          <w:rFonts w:ascii="Arial" w:hAnsi="Arial"/>
          <w:color w:val="000000"/>
        </w:rPr>
      </w:pPr>
      <w:r>
        <w:rPr>
          <w:rFonts w:ascii="Arial" w:hAnsi="Arial"/>
          <w:color w:val="000000"/>
        </w:rPr>
        <w:t>Managers can never exceed their 19 player limit, but can have as few as they wish</w:t>
      </w:r>
    </w:p>
    <w:p w:rsidR="00B83D16" w:rsidRDefault="00B83D16">
      <w:pPr>
        <w:pStyle w:val="BodyText"/>
        <w:numPr>
          <w:ilvl w:val="0"/>
          <w:numId w:val="8"/>
        </w:numPr>
        <w:tabs>
          <w:tab w:val="left" w:pos="707"/>
        </w:tabs>
        <w:spacing w:after="0" w:line="273" w:lineRule="auto"/>
        <w:rPr>
          <w:rFonts w:ascii="Arial" w:hAnsi="Arial"/>
          <w:color w:val="000000"/>
        </w:rPr>
      </w:pPr>
      <w:r>
        <w:rPr>
          <w:rFonts w:ascii="Arial" w:hAnsi="Arial"/>
          <w:color w:val="000000"/>
        </w:rPr>
        <w:t>Trades between Managers are unlimited each week.</w:t>
      </w:r>
    </w:p>
    <w:p w:rsidR="00B83D16" w:rsidRDefault="00B83D16">
      <w:pPr>
        <w:pStyle w:val="BodyText"/>
        <w:numPr>
          <w:ilvl w:val="1"/>
          <w:numId w:val="8"/>
        </w:numPr>
        <w:tabs>
          <w:tab w:val="left" w:pos="1414"/>
        </w:tabs>
        <w:spacing w:after="0" w:line="273" w:lineRule="auto"/>
        <w:rPr>
          <w:rFonts w:ascii="Arial" w:hAnsi="Arial"/>
          <w:color w:val="000000"/>
        </w:rPr>
      </w:pPr>
      <w:r>
        <w:rPr>
          <w:rFonts w:ascii="Arial" w:hAnsi="Arial"/>
          <w:color w:val="000000"/>
        </w:rPr>
        <w:t>Managers can trade as many players as they wish as many times as they wish each week</w:t>
      </w:r>
    </w:p>
    <w:p w:rsidR="00B83D16" w:rsidRDefault="00B83D16">
      <w:pPr>
        <w:pStyle w:val="BodyText"/>
        <w:numPr>
          <w:ilvl w:val="1"/>
          <w:numId w:val="8"/>
        </w:numPr>
        <w:tabs>
          <w:tab w:val="left" w:pos="1414"/>
        </w:tabs>
        <w:spacing w:after="0" w:line="273" w:lineRule="auto"/>
        <w:rPr>
          <w:rFonts w:ascii="Arial" w:hAnsi="Arial"/>
          <w:color w:val="000000"/>
        </w:rPr>
      </w:pPr>
      <w:r>
        <w:rPr>
          <w:rFonts w:ascii="Arial" w:hAnsi="Arial"/>
          <w:color w:val="000000"/>
        </w:rPr>
        <w:t>There are zero restrictions on frequency of trades nor quantity</w:t>
      </w:r>
    </w:p>
    <w:p w:rsidR="00B83D16" w:rsidRDefault="00B83D16">
      <w:pPr>
        <w:pStyle w:val="BodyText"/>
        <w:numPr>
          <w:ilvl w:val="0"/>
          <w:numId w:val="8"/>
        </w:numPr>
        <w:tabs>
          <w:tab w:val="left" w:pos="707"/>
        </w:tabs>
        <w:spacing w:after="0" w:line="273" w:lineRule="auto"/>
        <w:rPr>
          <w:rFonts w:ascii="Arial" w:hAnsi="Arial"/>
          <w:color w:val="000000"/>
        </w:rPr>
      </w:pPr>
      <w:r>
        <w:rPr>
          <w:rFonts w:ascii="Arial" w:hAnsi="Arial"/>
          <w:color w:val="000000"/>
        </w:rPr>
        <w:t>It is the duty of the receiving manager to ensure the players they are getting in return are in good health.</w:t>
      </w:r>
    </w:p>
    <w:p w:rsidR="00B83D16" w:rsidRDefault="00B83D16" w:rsidP="00C17D02">
      <w:pPr>
        <w:pStyle w:val="BodyText"/>
        <w:numPr>
          <w:ilvl w:val="0"/>
          <w:numId w:val="8"/>
        </w:numPr>
        <w:tabs>
          <w:tab w:val="left" w:pos="707"/>
        </w:tabs>
        <w:spacing w:after="0" w:line="273" w:lineRule="auto"/>
      </w:pPr>
      <w:r>
        <w:rPr>
          <w:rFonts w:ascii="Arial" w:hAnsi="Arial"/>
          <w:color w:val="000000"/>
        </w:rPr>
        <w:t>Managers may drop injured players to waivers whenever they wish</w:t>
      </w:r>
    </w:p>
    <w:p w:rsidR="00B83D16" w:rsidRDefault="00B83D16" w:rsidP="00C414B7">
      <w:pPr>
        <w:pStyle w:val="Heading1"/>
      </w:pPr>
      <w:bookmarkStart w:id="8" w:name="_Toc371805385"/>
      <w:r>
        <w:t>Drafting</w:t>
      </w:r>
      <w:bookmarkEnd w:id="8"/>
    </w:p>
    <w:p w:rsidR="00B83D16" w:rsidRDefault="00B83D16">
      <w:pPr>
        <w:pStyle w:val="BodyText"/>
        <w:numPr>
          <w:ilvl w:val="0"/>
          <w:numId w:val="10"/>
        </w:numPr>
        <w:tabs>
          <w:tab w:val="left" w:pos="707"/>
        </w:tabs>
        <w:spacing w:after="0" w:line="273" w:lineRule="auto"/>
        <w:rPr>
          <w:rFonts w:ascii="Arial" w:hAnsi="Arial"/>
          <w:color w:val="000000"/>
        </w:rPr>
      </w:pPr>
      <w:r>
        <w:rPr>
          <w:rFonts w:ascii="Arial" w:hAnsi="Arial"/>
          <w:color w:val="000000"/>
        </w:rPr>
        <w:t>The Draft order will be determined by a weighted random order generator</w:t>
      </w:r>
    </w:p>
    <w:p w:rsidR="00B83D16" w:rsidRDefault="00B83D16">
      <w:pPr>
        <w:pStyle w:val="BodyText"/>
        <w:numPr>
          <w:ilvl w:val="1"/>
          <w:numId w:val="10"/>
        </w:numPr>
        <w:tabs>
          <w:tab w:val="left" w:pos="1414"/>
        </w:tabs>
        <w:spacing w:after="0" w:line="273" w:lineRule="auto"/>
        <w:rPr>
          <w:rFonts w:ascii="Arial" w:hAnsi="Arial"/>
          <w:color w:val="000000"/>
        </w:rPr>
      </w:pPr>
      <w:r>
        <w:rPr>
          <w:rFonts w:ascii="Arial" w:hAnsi="Arial"/>
          <w:color w:val="000000"/>
        </w:rPr>
        <w:t>Early rounds are weighted higher than later rounds</w:t>
      </w:r>
    </w:p>
    <w:p w:rsidR="00B83D16" w:rsidRDefault="00B83D16">
      <w:pPr>
        <w:pStyle w:val="BodyText"/>
        <w:numPr>
          <w:ilvl w:val="2"/>
          <w:numId w:val="10"/>
        </w:numPr>
        <w:tabs>
          <w:tab w:val="left" w:pos="2121"/>
        </w:tabs>
        <w:spacing w:after="0" w:line="273" w:lineRule="auto"/>
        <w:rPr>
          <w:rFonts w:ascii="Arial" w:hAnsi="Arial"/>
          <w:color w:val="000000"/>
        </w:rPr>
      </w:pPr>
      <w:r>
        <w:rPr>
          <w:rFonts w:ascii="Arial" w:hAnsi="Arial"/>
          <w:color w:val="000000"/>
        </w:rPr>
        <w:t>This will result in whoever gets the early picks in early round get balanced out with later picks in later rounds</w:t>
      </w:r>
    </w:p>
    <w:p w:rsidR="00B83D16" w:rsidRDefault="00B83D16">
      <w:pPr>
        <w:pStyle w:val="BodyText"/>
        <w:numPr>
          <w:ilvl w:val="0"/>
          <w:numId w:val="10"/>
        </w:numPr>
        <w:tabs>
          <w:tab w:val="left" w:pos="707"/>
        </w:tabs>
        <w:spacing w:after="0" w:line="273" w:lineRule="auto"/>
        <w:rPr>
          <w:rFonts w:ascii="Arial" w:hAnsi="Arial"/>
          <w:color w:val="000000"/>
        </w:rPr>
      </w:pPr>
      <w:r>
        <w:rPr>
          <w:rFonts w:ascii="Arial" w:hAnsi="Arial"/>
          <w:color w:val="000000"/>
        </w:rPr>
        <w:t>The draft will run until all 8 managers have a full roster of 19 players</w:t>
      </w:r>
    </w:p>
    <w:p w:rsidR="00B83D16" w:rsidRDefault="00B83D16">
      <w:pPr>
        <w:pStyle w:val="BodyText"/>
        <w:numPr>
          <w:ilvl w:val="0"/>
          <w:numId w:val="10"/>
        </w:numPr>
        <w:tabs>
          <w:tab w:val="left" w:pos="707"/>
        </w:tabs>
        <w:spacing w:after="0" w:line="273" w:lineRule="auto"/>
        <w:rPr>
          <w:rFonts w:ascii="Arial" w:hAnsi="Arial"/>
          <w:color w:val="000000"/>
        </w:rPr>
      </w:pPr>
      <w:r>
        <w:rPr>
          <w:rFonts w:ascii="Arial" w:hAnsi="Arial"/>
          <w:color w:val="000000"/>
        </w:rPr>
        <w:t>It is the managers responsibility to ensure they fill the roster positions they need</w:t>
      </w:r>
    </w:p>
    <w:p w:rsidR="00B83D16" w:rsidRDefault="00B83D16">
      <w:pPr>
        <w:pStyle w:val="BodyText"/>
        <w:numPr>
          <w:ilvl w:val="0"/>
          <w:numId w:val="10"/>
        </w:numPr>
        <w:tabs>
          <w:tab w:val="left" w:pos="707"/>
        </w:tabs>
        <w:spacing w:after="0" w:line="273" w:lineRule="auto"/>
        <w:rPr>
          <w:rFonts w:ascii="Arial" w:hAnsi="Arial"/>
          <w:color w:val="000000"/>
        </w:rPr>
      </w:pPr>
      <w:r>
        <w:rPr>
          <w:rFonts w:ascii="Arial" w:hAnsi="Arial"/>
          <w:color w:val="000000"/>
        </w:rPr>
        <w:t>No trades may occur until the draft is finished</w:t>
      </w:r>
    </w:p>
    <w:p w:rsidR="00B83D16" w:rsidRDefault="00B83D16">
      <w:pPr>
        <w:pStyle w:val="BodyText"/>
        <w:numPr>
          <w:ilvl w:val="0"/>
          <w:numId w:val="10"/>
        </w:numPr>
        <w:tabs>
          <w:tab w:val="left" w:pos="707"/>
        </w:tabs>
        <w:spacing w:after="0" w:line="273" w:lineRule="auto"/>
      </w:pPr>
      <w:r>
        <w:rPr>
          <w:rFonts w:ascii="Arial" w:hAnsi="Arial"/>
          <w:color w:val="000000"/>
        </w:rPr>
        <w:t>Each manager is guaranteed at least 120 seconds to make a pick. Due to the nature of how the update system is processed it will be anywhere in the range of 120 to 180 seconds.</w:t>
      </w:r>
    </w:p>
    <w:sectPr w:rsidR="00B83D16" w:rsidSect="00141CAC">
      <w:pgSz w:w="12240" w:h="15840"/>
      <w:pgMar w:top="1134" w:right="1134" w:bottom="1134" w:left="1134"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iberation Sans">
    <w:altName w:val="Arial Unicode MS"/>
    <w:charset w:val="80"/>
    <w:family w:val="swiss"/>
    <w:pitch w:val="variable"/>
    <w:sig w:usb0="00000000" w:usb1="00000000" w:usb2="00000000" w:usb3="00000000" w:csb0="00000000" w:csb1="00000000"/>
  </w:font>
  <w:font w:name="WenQuanYi Micro Hei">
    <w:altName w:val="MS Mincho"/>
    <w:charset w:val="80"/>
    <w:family w:val="auto"/>
    <w:pitch w:val="variable"/>
    <w:sig w:usb0="00000000" w:usb1="00000000" w:usb2="00000000" w:usb3="00000000" w:csb0="00000000" w:csb1="00000000"/>
  </w:font>
  <w:font w:name="Lohit Hindi">
    <w:altName w:val="MS Mincho"/>
    <w:charset w:val="80"/>
    <w:family w:val="auto"/>
    <w:pitch w:val="variable"/>
    <w:sig w:usb0="00000000" w:usb1="00000000" w:usb2="00000000" w:usb3="00000000" w:csb0="00000000"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Liberation Serif">
    <w:altName w:val="MS PMincho"/>
    <w:charset w:val="80"/>
    <w:family w:val="roman"/>
    <w:pitch w:val="variable"/>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1">
    <w:nsid w:val="00000002"/>
    <w:multiLevelType w:val="multilevel"/>
    <w:tmpl w:val="00000002"/>
    <w:lvl w:ilvl="0">
      <w:start w:val="1"/>
      <w:numFmt w:val="bullet"/>
      <w:lvlText w:val=""/>
      <w:lvlJc w:val="left"/>
      <w:pPr>
        <w:tabs>
          <w:tab w:val="num" w:pos="707"/>
        </w:tabs>
        <w:ind w:left="707" w:hanging="283"/>
      </w:pPr>
      <w:rPr>
        <w:rFonts w:ascii="Symbol" w:hAnsi="Symbol" w:cs="OpenSymbol"/>
      </w:r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
    <w:nsid w:val="00000003"/>
    <w:multiLevelType w:val="multilevel"/>
    <w:tmpl w:val="00000003"/>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3">
    <w:nsid w:val="00000004"/>
    <w:multiLevelType w:val="multilevel"/>
    <w:tmpl w:val="00000004"/>
    <w:lvl w:ilvl="0">
      <w:start w:val="1"/>
      <w:numFmt w:val="bullet"/>
      <w:lvlText w:val=""/>
      <w:lvlJc w:val="left"/>
      <w:pPr>
        <w:tabs>
          <w:tab w:val="num" w:pos="707"/>
        </w:tabs>
        <w:ind w:left="707" w:hanging="283"/>
      </w:pPr>
      <w:rPr>
        <w:rFonts w:ascii="Symbol" w:hAnsi="Symbol" w:cs="OpenSymbol"/>
      </w:r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
    <w:nsid w:val="00000005"/>
    <w:multiLevelType w:val="multilevel"/>
    <w:tmpl w:val="00000005"/>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5">
    <w:nsid w:val="00000006"/>
    <w:multiLevelType w:val="multilevel"/>
    <w:tmpl w:val="637013F2"/>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6">
    <w:nsid w:val="00000007"/>
    <w:multiLevelType w:val="multilevel"/>
    <w:tmpl w:val="00000007"/>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7">
    <w:nsid w:val="00000008"/>
    <w:multiLevelType w:val="multilevel"/>
    <w:tmpl w:val="00000008"/>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8">
    <w:nsid w:val="00000009"/>
    <w:multiLevelType w:val="multilevel"/>
    <w:tmpl w:val="00000009"/>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9">
    <w:nsid w:val="0000000A"/>
    <w:multiLevelType w:val="multilevel"/>
    <w:tmpl w:val="0000000A"/>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10">
    <w:nsid w:val="0000000B"/>
    <w:multiLevelType w:val="multilevel"/>
    <w:tmpl w:val="0000000B"/>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proofState w:spelling="clean" w:grammar="clean"/>
  <w:stylePaneFormatFilter w:val="0000"/>
  <w:stylePaneSortMethod w:val="0004"/>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
  <w:rsids>
    <w:rsidRoot w:val="009219AE"/>
    <w:rsid w:val="00141CAC"/>
    <w:rsid w:val="002F59D2"/>
    <w:rsid w:val="00681775"/>
    <w:rsid w:val="008D4CFB"/>
    <w:rsid w:val="009219AE"/>
    <w:rsid w:val="00960DE1"/>
    <w:rsid w:val="009D78A2"/>
    <w:rsid w:val="00AF3DCC"/>
    <w:rsid w:val="00B83D16"/>
    <w:rsid w:val="00C17D02"/>
    <w:rsid w:val="00C31E1E"/>
    <w:rsid w:val="00C414B7"/>
    <w:rsid w:val="00D076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7D02"/>
  </w:style>
  <w:style w:type="paragraph" w:styleId="Heading1">
    <w:name w:val="heading 1"/>
    <w:basedOn w:val="Normal"/>
    <w:next w:val="Normal"/>
    <w:link w:val="Heading1Char"/>
    <w:uiPriority w:val="9"/>
    <w:qFormat/>
    <w:rsid w:val="00C17D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17D0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17D0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17D0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17D02"/>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17D0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17D0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17D02"/>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17D0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sid w:val="00141CAC"/>
    <w:rPr>
      <w:rFonts w:ascii="OpenSymbol" w:eastAsia="OpenSymbol" w:hAnsi="OpenSymbol" w:cs="OpenSymbol"/>
    </w:rPr>
  </w:style>
  <w:style w:type="character" w:customStyle="1" w:styleId="NumberingSymbols">
    <w:name w:val="Numbering Symbols"/>
    <w:rsid w:val="00141CAC"/>
  </w:style>
  <w:style w:type="paragraph" w:customStyle="1" w:styleId="Heading">
    <w:name w:val="Heading"/>
    <w:basedOn w:val="Normal"/>
    <w:next w:val="BodyText"/>
    <w:rsid w:val="00141CAC"/>
    <w:pPr>
      <w:keepNext/>
      <w:spacing w:before="240" w:after="120"/>
    </w:pPr>
    <w:rPr>
      <w:rFonts w:ascii="Liberation Sans" w:eastAsia="WenQuanYi Micro Hei" w:hAnsi="Liberation Sans" w:cs="Lohit Hindi"/>
      <w:sz w:val="28"/>
      <w:szCs w:val="28"/>
    </w:rPr>
  </w:style>
  <w:style w:type="paragraph" w:styleId="BodyText">
    <w:name w:val="Body Text"/>
    <w:basedOn w:val="Normal"/>
    <w:rsid w:val="00141CAC"/>
    <w:pPr>
      <w:spacing w:after="120"/>
    </w:pPr>
  </w:style>
  <w:style w:type="paragraph" w:styleId="List">
    <w:name w:val="List"/>
    <w:basedOn w:val="BodyText"/>
    <w:rsid w:val="00141CAC"/>
    <w:rPr>
      <w:rFonts w:cs="Lohit Hindi"/>
    </w:rPr>
  </w:style>
  <w:style w:type="paragraph" w:styleId="Caption">
    <w:name w:val="caption"/>
    <w:basedOn w:val="Normal"/>
    <w:next w:val="Normal"/>
    <w:uiPriority w:val="35"/>
    <w:semiHidden/>
    <w:unhideWhenUsed/>
    <w:qFormat/>
    <w:rsid w:val="00C414B7"/>
    <w:pPr>
      <w:spacing w:line="240" w:lineRule="auto"/>
    </w:pPr>
    <w:rPr>
      <w:b/>
      <w:bCs/>
      <w:color w:val="4F81BD" w:themeColor="accent1"/>
      <w:sz w:val="18"/>
      <w:szCs w:val="18"/>
    </w:rPr>
  </w:style>
  <w:style w:type="paragraph" w:customStyle="1" w:styleId="Index">
    <w:name w:val="Index"/>
    <w:basedOn w:val="Normal"/>
    <w:rsid w:val="00141CAC"/>
    <w:pPr>
      <w:suppressLineNumbers/>
    </w:pPr>
    <w:rPr>
      <w:rFonts w:cs="Lohit Hindi"/>
    </w:rPr>
  </w:style>
  <w:style w:type="character" w:customStyle="1" w:styleId="Heading1Char">
    <w:name w:val="Heading 1 Char"/>
    <w:basedOn w:val="DefaultParagraphFont"/>
    <w:link w:val="Heading1"/>
    <w:uiPriority w:val="9"/>
    <w:rsid w:val="00C17D0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17D02"/>
    <w:pPr>
      <w:outlineLvl w:val="9"/>
    </w:pPr>
  </w:style>
  <w:style w:type="paragraph" w:styleId="TOC1">
    <w:name w:val="toc 1"/>
    <w:basedOn w:val="Normal"/>
    <w:next w:val="Normal"/>
    <w:autoRedefine/>
    <w:uiPriority w:val="39"/>
    <w:unhideWhenUsed/>
    <w:rsid w:val="00C414B7"/>
    <w:rPr>
      <w:rFonts w:cs="Mangal"/>
      <w:szCs w:val="21"/>
    </w:rPr>
  </w:style>
  <w:style w:type="character" w:styleId="Hyperlink">
    <w:name w:val="Hyperlink"/>
    <w:basedOn w:val="DefaultParagraphFont"/>
    <w:uiPriority w:val="99"/>
    <w:unhideWhenUsed/>
    <w:rsid w:val="00C414B7"/>
    <w:rPr>
      <w:color w:val="0000FF"/>
      <w:u w:val="single"/>
    </w:rPr>
  </w:style>
  <w:style w:type="character" w:customStyle="1" w:styleId="Heading2Char">
    <w:name w:val="Heading 2 Char"/>
    <w:basedOn w:val="DefaultParagraphFont"/>
    <w:link w:val="Heading2"/>
    <w:uiPriority w:val="9"/>
    <w:semiHidden/>
    <w:rsid w:val="00C17D0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17D0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C17D0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17D0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17D0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17D0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17D0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17D02"/>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C17D0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17D0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C17D0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17D02"/>
    <w:rPr>
      <w:rFonts w:asciiTheme="majorHAnsi" w:eastAsiaTheme="majorEastAsia" w:hAnsiTheme="majorHAnsi" w:cstheme="majorBidi"/>
      <w:i/>
      <w:iCs/>
      <w:color w:val="4F81BD" w:themeColor="accent1"/>
      <w:spacing w:val="15"/>
      <w:sz w:val="24"/>
      <w:szCs w:val="24"/>
    </w:rPr>
  </w:style>
  <w:style w:type="character" w:styleId="Strong">
    <w:name w:val="Strong"/>
    <w:uiPriority w:val="22"/>
    <w:qFormat/>
    <w:rsid w:val="00C17D02"/>
    <w:rPr>
      <w:b/>
      <w:bCs/>
    </w:rPr>
  </w:style>
  <w:style w:type="character" w:styleId="Emphasis">
    <w:name w:val="Emphasis"/>
    <w:uiPriority w:val="20"/>
    <w:qFormat/>
    <w:rsid w:val="00C17D02"/>
    <w:rPr>
      <w:i/>
      <w:iCs/>
    </w:rPr>
  </w:style>
  <w:style w:type="paragraph" w:styleId="NoSpacing">
    <w:name w:val="No Spacing"/>
    <w:basedOn w:val="Normal"/>
    <w:uiPriority w:val="1"/>
    <w:qFormat/>
    <w:rsid w:val="00C17D02"/>
    <w:pPr>
      <w:spacing w:after="0" w:line="240" w:lineRule="auto"/>
    </w:pPr>
  </w:style>
  <w:style w:type="paragraph" w:styleId="ListParagraph">
    <w:name w:val="List Paragraph"/>
    <w:basedOn w:val="Normal"/>
    <w:uiPriority w:val="34"/>
    <w:qFormat/>
    <w:rsid w:val="00C17D02"/>
    <w:pPr>
      <w:ind w:left="720"/>
      <w:contextualSpacing/>
    </w:pPr>
  </w:style>
  <w:style w:type="paragraph" w:styleId="Quote">
    <w:name w:val="Quote"/>
    <w:basedOn w:val="Normal"/>
    <w:next w:val="Normal"/>
    <w:link w:val="QuoteChar"/>
    <w:uiPriority w:val="29"/>
    <w:qFormat/>
    <w:rsid w:val="00C17D02"/>
    <w:rPr>
      <w:i/>
      <w:iCs/>
      <w:color w:val="000000" w:themeColor="text1"/>
    </w:rPr>
  </w:style>
  <w:style w:type="character" w:customStyle="1" w:styleId="QuoteChar">
    <w:name w:val="Quote Char"/>
    <w:basedOn w:val="DefaultParagraphFont"/>
    <w:link w:val="Quote"/>
    <w:uiPriority w:val="29"/>
    <w:rsid w:val="00C17D02"/>
    <w:rPr>
      <w:i/>
      <w:iCs/>
      <w:color w:val="000000" w:themeColor="text1"/>
    </w:rPr>
  </w:style>
  <w:style w:type="paragraph" w:styleId="IntenseQuote">
    <w:name w:val="Intense Quote"/>
    <w:basedOn w:val="Normal"/>
    <w:next w:val="Normal"/>
    <w:link w:val="IntenseQuoteChar"/>
    <w:uiPriority w:val="30"/>
    <w:qFormat/>
    <w:rsid w:val="00C17D0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C17D02"/>
    <w:rPr>
      <w:b/>
      <w:bCs/>
      <w:i/>
      <w:iCs/>
      <w:color w:val="4F81BD" w:themeColor="accent1"/>
    </w:rPr>
  </w:style>
  <w:style w:type="character" w:styleId="SubtleEmphasis">
    <w:name w:val="Subtle Emphasis"/>
    <w:uiPriority w:val="19"/>
    <w:qFormat/>
    <w:rsid w:val="00C17D02"/>
    <w:rPr>
      <w:i/>
      <w:iCs/>
      <w:color w:val="808080" w:themeColor="text1" w:themeTint="7F"/>
    </w:rPr>
  </w:style>
  <w:style w:type="character" w:styleId="IntenseEmphasis">
    <w:name w:val="Intense Emphasis"/>
    <w:uiPriority w:val="21"/>
    <w:qFormat/>
    <w:rsid w:val="00C17D02"/>
    <w:rPr>
      <w:b/>
      <w:bCs/>
      <w:i/>
      <w:iCs/>
      <w:color w:val="4F81BD" w:themeColor="accent1"/>
    </w:rPr>
  </w:style>
  <w:style w:type="character" w:styleId="SubtleReference">
    <w:name w:val="Subtle Reference"/>
    <w:uiPriority w:val="31"/>
    <w:qFormat/>
    <w:rsid w:val="00C17D02"/>
    <w:rPr>
      <w:smallCaps/>
      <w:color w:val="C0504D" w:themeColor="accent2"/>
      <w:u w:val="single"/>
    </w:rPr>
  </w:style>
  <w:style w:type="character" w:styleId="IntenseReference">
    <w:name w:val="Intense Reference"/>
    <w:uiPriority w:val="32"/>
    <w:qFormat/>
    <w:rsid w:val="00C17D02"/>
    <w:rPr>
      <w:b/>
      <w:bCs/>
      <w:smallCaps/>
      <w:color w:val="C0504D" w:themeColor="accent2"/>
      <w:spacing w:val="5"/>
      <w:u w:val="single"/>
    </w:rPr>
  </w:style>
  <w:style w:type="character" w:styleId="BookTitle">
    <w:name w:val="Book Title"/>
    <w:uiPriority w:val="33"/>
    <w:qFormat/>
    <w:rsid w:val="00C17D02"/>
    <w:rPr>
      <w:b/>
      <w:bCs/>
      <w:smallCaps/>
      <w:spacing w:val="5"/>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891CF25-45CA-4A3B-8B6F-5B1D75E9AD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5</Pages>
  <Words>1098</Words>
  <Characters>6265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sjrumsby</dc:creator>
  <cp:lastModifiedBy>sjrumsby</cp:lastModifiedBy>
  <cp:revision>2</cp:revision>
  <cp:lastPrinted>2013-11-10T08:07:00Z</cp:lastPrinted>
  <dcterms:created xsi:type="dcterms:W3CDTF">2013-11-18T01:54:00Z</dcterms:created>
  <dcterms:modified xsi:type="dcterms:W3CDTF">2013-11-18T01:54:00Z</dcterms:modified>
</cp:coreProperties>
</file>